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0244847B" w:rsidR="00CB60F5" w:rsidRPr="00CB60F5" w:rsidRDefault="00777F9D" w:rsidP="004F37AC">
            <w:pPr>
              <w:widowControl w:val="0"/>
              <w:autoSpaceDE w:val="0"/>
              <w:autoSpaceDN w:val="0"/>
              <w:adjustRightInd w:val="0"/>
              <w:spacing w:before="280" w:after="280" w:line="226" w:lineRule="auto"/>
              <w:jc w:val="center"/>
              <w:rPr>
                <w:b/>
                <w:bCs/>
                <w:spacing w:val="28"/>
                <w:kern w:val="1"/>
                <w:sz w:val="34"/>
                <w:szCs w:val="34"/>
              </w:rPr>
            </w:pPr>
            <w:bookmarkStart w:id="0" w:name="_GoBack"/>
            <w:bookmarkEnd w:id="0"/>
            <w:r>
              <w:rPr>
                <w:b/>
                <w:bCs/>
                <w:spacing w:val="28"/>
                <w:kern w:val="1"/>
                <w:sz w:val="34"/>
                <w:szCs w:val="34"/>
              </w:rPr>
              <w:t>Explainable AI</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2A465601" w:rsidR="002D0824" w:rsidRDefault="004F37AC" w:rsidP="004F37AC">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Abhishek Bhave</w:t>
      </w:r>
    </w:p>
    <w:p w14:paraId="675E3D14" w14:textId="68ADD2B9" w:rsidR="007E1E14" w:rsidRDefault="007E1E14" w:rsidP="004F37AC">
      <w:pPr>
        <w:widowControl w:val="0"/>
        <w:tabs>
          <w:tab w:val="center" w:pos="2610"/>
          <w:tab w:val="center" w:pos="5670"/>
        </w:tabs>
        <w:autoSpaceDE w:val="0"/>
        <w:autoSpaceDN w:val="0"/>
        <w:adjustRightInd w:val="0"/>
        <w:spacing w:line="226" w:lineRule="auto"/>
        <w:jc w:val="center"/>
        <w:rPr>
          <w:b/>
          <w:bCs/>
          <w:spacing w:val="5"/>
          <w:kern w:val="1"/>
        </w:rPr>
      </w:pPr>
      <w:proofErr w:type="spellStart"/>
      <w:r>
        <w:rPr>
          <w:b/>
          <w:bCs/>
          <w:spacing w:val="5"/>
          <w:kern w:val="1"/>
        </w:rPr>
        <w:t>UBitName</w:t>
      </w:r>
      <w:proofErr w:type="spellEnd"/>
      <w:r>
        <w:rPr>
          <w:b/>
          <w:bCs/>
          <w:spacing w:val="5"/>
          <w:kern w:val="1"/>
        </w:rPr>
        <w:t xml:space="preserve">: </w:t>
      </w:r>
      <w:proofErr w:type="spellStart"/>
      <w:r>
        <w:rPr>
          <w:b/>
          <w:bCs/>
          <w:spacing w:val="5"/>
          <w:kern w:val="1"/>
        </w:rPr>
        <w:t>abhave</w:t>
      </w:r>
      <w:proofErr w:type="spellEnd"/>
      <w:r>
        <w:rPr>
          <w:b/>
          <w:bCs/>
          <w:spacing w:val="5"/>
          <w:kern w:val="1"/>
        </w:rPr>
        <w:t xml:space="preserve"> </w:t>
      </w:r>
      <w:proofErr w:type="spellStart"/>
      <w:r>
        <w:rPr>
          <w:b/>
          <w:bCs/>
          <w:spacing w:val="5"/>
          <w:kern w:val="1"/>
        </w:rPr>
        <w:t>PersonNumber</w:t>
      </w:r>
      <w:proofErr w:type="spellEnd"/>
      <w:r>
        <w:rPr>
          <w:b/>
          <w:bCs/>
          <w:spacing w:val="5"/>
          <w:kern w:val="1"/>
        </w:rPr>
        <w:t>: 50289049</w:t>
      </w:r>
    </w:p>
    <w:p w14:paraId="3A5177DF" w14:textId="6CAFD024" w:rsidR="002D0824" w:rsidRDefault="002D0824" w:rsidP="004F37AC">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w:t>
      </w:r>
    </w:p>
    <w:p w14:paraId="62708731" w14:textId="5ED5D05C" w:rsidR="002D0824" w:rsidRDefault="002D0824" w:rsidP="004F37AC">
      <w:pPr>
        <w:widowControl w:val="0"/>
        <w:tabs>
          <w:tab w:val="center" w:pos="2610"/>
          <w:tab w:val="center" w:pos="5670"/>
        </w:tabs>
        <w:autoSpaceDE w:val="0"/>
        <w:autoSpaceDN w:val="0"/>
        <w:adjustRightInd w:val="0"/>
        <w:spacing w:line="226" w:lineRule="auto"/>
        <w:jc w:val="center"/>
        <w:rPr>
          <w:spacing w:val="5"/>
          <w:kern w:val="1"/>
        </w:rPr>
      </w:pPr>
      <w:r>
        <w:rPr>
          <w:spacing w:val="5"/>
          <w:kern w:val="1"/>
        </w:rPr>
        <w:t>University</w:t>
      </w:r>
      <w:r w:rsidR="004F37AC">
        <w:rPr>
          <w:spacing w:val="5"/>
          <w:kern w:val="1"/>
        </w:rPr>
        <w:t xml:space="preserve"> of Buffalo</w:t>
      </w:r>
    </w:p>
    <w:p w14:paraId="11FF5332" w14:textId="77F2654E" w:rsidR="002D0824" w:rsidRDefault="004F37AC" w:rsidP="004F37AC">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Buffalo</w:t>
      </w:r>
      <w:r w:rsidR="002D0824">
        <w:rPr>
          <w:spacing w:val="5"/>
          <w:kern w:val="1"/>
        </w:rPr>
        <w:t xml:space="preserve">, </w:t>
      </w:r>
      <w:r>
        <w:rPr>
          <w:spacing w:val="5"/>
          <w:kern w:val="1"/>
        </w:rPr>
        <w:t>NY</w:t>
      </w:r>
      <w:r w:rsidR="002D0824">
        <w:rPr>
          <w:spacing w:val="5"/>
          <w:kern w:val="1"/>
        </w:rPr>
        <w:t xml:space="preserve"> 1</w:t>
      </w:r>
      <w:r>
        <w:rPr>
          <w:spacing w:val="5"/>
          <w:kern w:val="1"/>
        </w:rPr>
        <w:t>4</w:t>
      </w:r>
      <w:r w:rsidR="002D0824">
        <w:rPr>
          <w:spacing w:val="5"/>
          <w:kern w:val="1"/>
        </w:rPr>
        <w:t>21</w:t>
      </w:r>
      <w:r>
        <w:rPr>
          <w:spacing w:val="5"/>
          <w:kern w:val="1"/>
        </w:rPr>
        <w:t>4</w:t>
      </w:r>
    </w:p>
    <w:p w14:paraId="257F86D5" w14:textId="3D773B1D" w:rsidR="002D0824" w:rsidRPr="004F37AC" w:rsidRDefault="00603A1E" w:rsidP="004F37AC">
      <w:pPr>
        <w:widowControl w:val="0"/>
        <w:tabs>
          <w:tab w:val="center" w:pos="2610"/>
          <w:tab w:val="center" w:pos="5670"/>
        </w:tabs>
        <w:autoSpaceDE w:val="0"/>
        <w:autoSpaceDN w:val="0"/>
        <w:adjustRightInd w:val="0"/>
        <w:spacing w:line="226" w:lineRule="auto"/>
        <w:jc w:val="center"/>
        <w:rPr>
          <w:i/>
          <w:iCs/>
          <w:spacing w:val="5"/>
          <w:kern w:val="1"/>
        </w:rPr>
      </w:pPr>
      <w:hyperlink r:id="rId5" w:history="1">
        <w:r w:rsidR="004F37AC">
          <w:rPr>
            <w:rStyle w:val="Hyperlink"/>
            <w:i/>
            <w:iCs/>
            <w:spacing w:val="5"/>
            <w:kern w:val="1"/>
          </w:rPr>
          <w:t>abhave@buffalo</w:t>
        </w:r>
        <w:r w:rsidR="00CB60F5" w:rsidRPr="00261113">
          <w:rPr>
            <w:rStyle w:val="Hyperlink"/>
            <w:i/>
            <w:iCs/>
            <w:spacing w:val="5"/>
            <w:kern w:val="1"/>
          </w:rPr>
          <w:t>.edu</w:t>
        </w:r>
      </w:hyperlink>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239AF72" w14:textId="3B7F6450" w:rsidR="000E6E45" w:rsidRPr="000E6E45" w:rsidRDefault="000E6E45" w:rsidP="000E6E45">
      <w:pPr>
        <w:widowControl w:val="0"/>
        <w:autoSpaceDE w:val="0"/>
        <w:autoSpaceDN w:val="0"/>
        <w:adjustRightInd w:val="0"/>
        <w:spacing w:before="120" w:after="100" w:line="226" w:lineRule="auto"/>
        <w:ind w:left="720" w:right="720"/>
        <w:jc w:val="both"/>
        <w:rPr>
          <w:spacing w:val="5"/>
          <w:kern w:val="1"/>
        </w:rPr>
      </w:pPr>
      <w:r w:rsidRPr="000E6E45">
        <w:rPr>
          <w:spacing w:val="5"/>
          <w:kern w:val="1"/>
        </w:rPr>
        <w:t>This project is to develop a machine learning system that learns explainable features for a task</w:t>
      </w:r>
      <w:r>
        <w:rPr>
          <w:spacing w:val="5"/>
          <w:kern w:val="1"/>
        </w:rPr>
        <w:t xml:space="preserve"> </w:t>
      </w:r>
      <w:r w:rsidRPr="000E6E45">
        <w:rPr>
          <w:spacing w:val="5"/>
          <w:kern w:val="1"/>
        </w:rPr>
        <w:t>domain while it is learning to answer a variety of queries in that domain. It involves combining</w:t>
      </w:r>
      <w:r>
        <w:rPr>
          <w:spacing w:val="5"/>
          <w:kern w:val="1"/>
        </w:rPr>
        <w:t xml:space="preserve"> </w:t>
      </w:r>
      <w:r w:rsidRPr="000E6E45">
        <w:rPr>
          <w:spacing w:val="5"/>
          <w:kern w:val="1"/>
        </w:rPr>
        <w:t>deep learning and probabilistic graphical models.</w:t>
      </w:r>
    </w:p>
    <w:p w14:paraId="6A23A656" w14:textId="32C4C3FE" w:rsidR="002D0824" w:rsidRDefault="000E6E45" w:rsidP="000E6E45">
      <w:pPr>
        <w:widowControl w:val="0"/>
        <w:autoSpaceDE w:val="0"/>
        <w:autoSpaceDN w:val="0"/>
        <w:adjustRightInd w:val="0"/>
        <w:spacing w:before="120" w:after="100" w:line="226" w:lineRule="auto"/>
        <w:ind w:left="720" w:right="720"/>
        <w:jc w:val="both"/>
        <w:rPr>
          <w:spacing w:val="5"/>
          <w:kern w:val="1"/>
        </w:rPr>
      </w:pPr>
      <w:r w:rsidRPr="000E6E45">
        <w:rPr>
          <w:spacing w:val="5"/>
          <w:kern w:val="1"/>
        </w:rPr>
        <w:t>We are given M samples of an input, e.g., a photograph of a person, scanned images of a</w:t>
      </w:r>
      <w:r>
        <w:rPr>
          <w:spacing w:val="5"/>
          <w:kern w:val="1"/>
        </w:rPr>
        <w:t xml:space="preserve"> </w:t>
      </w:r>
      <w:r w:rsidRPr="000E6E45">
        <w:rPr>
          <w:spacing w:val="5"/>
          <w:kern w:val="1"/>
        </w:rPr>
        <w:t>handwritten word written by a known writer. Our goal is to work with three d</w:t>
      </w:r>
      <w:r>
        <w:rPr>
          <w:spacing w:val="5"/>
          <w:kern w:val="1"/>
        </w:rPr>
        <w:t>iff</w:t>
      </w:r>
      <w:r w:rsidRPr="000E6E45">
        <w:rPr>
          <w:spacing w:val="5"/>
          <w:kern w:val="1"/>
        </w:rPr>
        <w:t>erent sets of</w:t>
      </w:r>
      <w:r>
        <w:rPr>
          <w:spacing w:val="5"/>
          <w:kern w:val="1"/>
        </w:rPr>
        <w:t xml:space="preserve"> </w:t>
      </w:r>
      <w:r w:rsidRPr="000E6E45">
        <w:rPr>
          <w:spacing w:val="5"/>
          <w:kern w:val="1"/>
        </w:rPr>
        <w:t>features: human determined features, deep learning features, explainable deep learning features.</w:t>
      </w:r>
      <w:r w:rsidR="004F37AC">
        <w:rPr>
          <w:spacing w:val="5"/>
          <w:kern w:val="1"/>
        </w:rPr>
        <w:t xml:space="preserve"> </w:t>
      </w:r>
      <w:r w:rsidR="002D0824">
        <w:rPr>
          <w:spacing w:val="5"/>
          <w:kern w:val="1"/>
        </w:rPr>
        <w:t xml:space="preserve"> </w:t>
      </w:r>
    </w:p>
    <w:p w14:paraId="419FBC2B" w14:textId="77777777" w:rsidR="00015178" w:rsidRDefault="00015178" w:rsidP="000E6E45">
      <w:pPr>
        <w:widowControl w:val="0"/>
        <w:autoSpaceDE w:val="0"/>
        <w:autoSpaceDN w:val="0"/>
        <w:adjustRightInd w:val="0"/>
        <w:spacing w:before="120" w:after="100" w:line="226" w:lineRule="auto"/>
        <w:ind w:left="720" w:right="720"/>
        <w:jc w:val="both"/>
        <w:rPr>
          <w:spacing w:val="5"/>
          <w:kern w:val="1"/>
        </w:rPr>
      </w:pPr>
    </w:p>
    <w:p w14:paraId="642DBE6B" w14:textId="78CFE864" w:rsidR="002D0824" w:rsidRPr="00A61B67" w:rsidRDefault="002D0824" w:rsidP="00A61B67">
      <w:pPr>
        <w:widowControl w:val="0"/>
        <w:autoSpaceDE w:val="0"/>
        <w:autoSpaceDN w:val="0"/>
        <w:adjustRightInd w:val="0"/>
        <w:rPr>
          <w:b/>
          <w:bCs/>
          <w:spacing w:val="24"/>
          <w:kern w:val="1"/>
        </w:rPr>
      </w:pPr>
      <w:r>
        <w:rPr>
          <w:b/>
          <w:bCs/>
          <w:spacing w:val="24"/>
          <w:kern w:val="1"/>
        </w:rPr>
        <w:t>1.1</w:t>
      </w:r>
      <w:r w:rsidR="004F37AC">
        <w:rPr>
          <w:b/>
          <w:bCs/>
          <w:spacing w:val="24"/>
          <w:kern w:val="1"/>
        </w:rPr>
        <w:tab/>
        <w:t>Introduction</w:t>
      </w:r>
    </w:p>
    <w:p w14:paraId="5473FEE1" w14:textId="6ACA2232" w:rsidR="008E5474" w:rsidRPr="00891589" w:rsidRDefault="008E5474">
      <w:pPr>
        <w:widowControl w:val="0"/>
        <w:autoSpaceDE w:val="0"/>
        <w:autoSpaceDN w:val="0"/>
        <w:adjustRightInd w:val="0"/>
        <w:spacing w:before="120" w:line="226" w:lineRule="auto"/>
        <w:jc w:val="both"/>
        <w:rPr>
          <w:bCs/>
          <w:spacing w:val="5"/>
          <w:kern w:val="1"/>
        </w:rPr>
      </w:pPr>
      <w:r w:rsidRPr="008E5474">
        <w:rPr>
          <w:bCs/>
          <w:spacing w:val="5"/>
          <w:kern w:val="1"/>
        </w:rPr>
        <w:t>Neural networks are increasingly being used to build programs that can predict and classify in a myriad of different settings.</w:t>
      </w:r>
      <w:r w:rsidR="00891589" w:rsidRPr="00891589">
        <w:rPr>
          <w:rFonts w:ascii="Georgia" w:hAnsi="Georgia"/>
          <w:spacing w:val="-1"/>
          <w:sz w:val="32"/>
          <w:szCs w:val="32"/>
          <w:shd w:val="clear" w:color="auto" w:fill="FFFFFF"/>
        </w:rPr>
        <w:t xml:space="preserve"> </w:t>
      </w:r>
      <w:r w:rsidR="00891589" w:rsidRPr="00891589">
        <w:rPr>
          <w:bCs/>
          <w:spacing w:val="5"/>
          <w:kern w:val="1"/>
        </w:rPr>
        <w:t>However, we don’t really know how they work.</w:t>
      </w:r>
      <w:r w:rsidR="00891589">
        <w:rPr>
          <w:bCs/>
          <w:spacing w:val="5"/>
          <w:kern w:val="1"/>
        </w:rPr>
        <w:t xml:space="preserve"> Even if we tune the hyperparameters, we get highly accurate and efficient model with very little loss, we still cannot explain why the model predicted a certain value, or why the model is giving out these sets of results. For this purpose, we use the concept of explainable AI, which is basically </w:t>
      </w:r>
      <w:r w:rsidR="00161B6A">
        <w:rPr>
          <w:bCs/>
          <w:spacing w:val="5"/>
          <w:kern w:val="1"/>
        </w:rPr>
        <w:t>explaining</w:t>
      </w:r>
      <w:r w:rsidR="00891589">
        <w:rPr>
          <w:bCs/>
          <w:spacing w:val="5"/>
          <w:kern w:val="1"/>
        </w:rPr>
        <w:t xml:space="preserve"> the result along with the predictions.</w:t>
      </w:r>
    </w:p>
    <w:p w14:paraId="7E686E63" w14:textId="580E1076" w:rsidR="008E5474" w:rsidRDefault="008E5474">
      <w:pPr>
        <w:widowControl w:val="0"/>
        <w:autoSpaceDE w:val="0"/>
        <w:autoSpaceDN w:val="0"/>
        <w:adjustRightInd w:val="0"/>
        <w:spacing w:before="120" w:line="226" w:lineRule="auto"/>
        <w:jc w:val="both"/>
        <w:rPr>
          <w:spacing w:val="5"/>
          <w:kern w:val="1"/>
        </w:rPr>
      </w:pPr>
      <w:r w:rsidRPr="00891589">
        <w:rPr>
          <w:bCs/>
          <w:spacing w:val="5"/>
          <w:kern w:val="1"/>
        </w:rPr>
        <w:t>Explainable AI</w:t>
      </w:r>
      <w:r w:rsidRPr="00891589">
        <w:rPr>
          <w:spacing w:val="5"/>
          <w:kern w:val="1"/>
        </w:rPr>
        <w:t> (</w:t>
      </w:r>
      <w:r w:rsidRPr="00891589">
        <w:rPr>
          <w:bCs/>
          <w:spacing w:val="5"/>
          <w:kern w:val="1"/>
        </w:rPr>
        <w:t>XAI</w:t>
      </w:r>
      <w:r w:rsidRPr="00891589">
        <w:rPr>
          <w:spacing w:val="5"/>
          <w:kern w:val="1"/>
        </w:rPr>
        <w:t>), </w:t>
      </w:r>
      <w:r w:rsidRPr="00891589">
        <w:rPr>
          <w:bCs/>
          <w:spacing w:val="5"/>
          <w:kern w:val="1"/>
        </w:rPr>
        <w:t>Interpretable AI</w:t>
      </w:r>
      <w:r w:rsidRPr="00891589">
        <w:rPr>
          <w:spacing w:val="5"/>
          <w:kern w:val="1"/>
        </w:rPr>
        <w:t>, or </w:t>
      </w:r>
      <w:r w:rsidRPr="00891589">
        <w:rPr>
          <w:bCs/>
          <w:spacing w:val="5"/>
          <w:kern w:val="1"/>
        </w:rPr>
        <w:t>Transparent AI</w:t>
      </w:r>
      <w:r w:rsidRPr="008E5474">
        <w:rPr>
          <w:spacing w:val="5"/>
          <w:kern w:val="1"/>
        </w:rPr>
        <w:t> refer to techniques in artificial intelligence (AI) which can be trusted and easily understood by humans. It contrasts with the concept of the "black box" in machine learning where even their designers cannot explain why the AI arrived at a specific decision. XAI can be used to implement a social right to explanation. Some claim that transparency rarely comes for free and that there are often tradeoffs between how "smart" an AI is and how transparent it is; these tradeoffs are expected to grow larger as AI systems increase in internal complexity.</w:t>
      </w:r>
    </w:p>
    <w:p w14:paraId="60E86FFB" w14:textId="77777777" w:rsidR="00891589" w:rsidRPr="00891589" w:rsidRDefault="00891589" w:rsidP="00891589">
      <w:pPr>
        <w:widowControl w:val="0"/>
        <w:autoSpaceDE w:val="0"/>
        <w:autoSpaceDN w:val="0"/>
        <w:adjustRightInd w:val="0"/>
        <w:spacing w:before="120" w:line="226" w:lineRule="auto"/>
        <w:jc w:val="both"/>
        <w:rPr>
          <w:bCs/>
          <w:spacing w:val="5"/>
          <w:kern w:val="1"/>
        </w:rPr>
      </w:pPr>
      <w:r w:rsidRPr="00891589">
        <w:rPr>
          <w:bCs/>
          <w:spacing w:val="5"/>
          <w:kern w:val="1"/>
        </w:rPr>
        <w:t>Why the need for Explainable Models?</w:t>
      </w:r>
    </w:p>
    <w:p w14:paraId="501CD7F5" w14:textId="77777777" w:rsidR="00891589" w:rsidRPr="00891589" w:rsidRDefault="00891589" w:rsidP="00891589">
      <w:pPr>
        <w:widowControl w:val="0"/>
        <w:autoSpaceDE w:val="0"/>
        <w:autoSpaceDN w:val="0"/>
        <w:adjustRightInd w:val="0"/>
        <w:spacing w:before="120" w:line="226" w:lineRule="auto"/>
        <w:jc w:val="both"/>
        <w:rPr>
          <w:spacing w:val="5"/>
          <w:kern w:val="1"/>
        </w:rPr>
      </w:pPr>
      <w:r w:rsidRPr="00891589">
        <w:rPr>
          <w:spacing w:val="5"/>
          <w:kern w:val="1"/>
        </w:rPr>
        <w:t>Neural Networks are not infallible.</w:t>
      </w:r>
    </w:p>
    <w:p w14:paraId="1F03C694" w14:textId="0770DB9F" w:rsidR="00B33221" w:rsidRPr="00891589" w:rsidRDefault="00891589" w:rsidP="00891589">
      <w:pPr>
        <w:widowControl w:val="0"/>
        <w:autoSpaceDE w:val="0"/>
        <w:autoSpaceDN w:val="0"/>
        <w:adjustRightInd w:val="0"/>
        <w:spacing w:before="120" w:line="226" w:lineRule="auto"/>
        <w:jc w:val="both"/>
        <w:rPr>
          <w:spacing w:val="5"/>
          <w:kern w:val="1"/>
        </w:rPr>
      </w:pPr>
      <w:r w:rsidRPr="00891589">
        <w:rPr>
          <w:spacing w:val="5"/>
          <w:kern w:val="1"/>
        </w:rPr>
        <w:t>Besides the problems of overfitting and underfitting that we’ve developed many tools (like Dropout or increasing the data size) to counteract, neural networks operate in an opaque way.</w:t>
      </w:r>
    </w:p>
    <w:p w14:paraId="7538893F" w14:textId="152FA126" w:rsidR="00891589" w:rsidRDefault="00891589" w:rsidP="00891589">
      <w:pPr>
        <w:widowControl w:val="0"/>
        <w:autoSpaceDE w:val="0"/>
        <w:autoSpaceDN w:val="0"/>
        <w:adjustRightInd w:val="0"/>
        <w:spacing w:before="120" w:line="226" w:lineRule="auto"/>
        <w:jc w:val="both"/>
        <w:rPr>
          <w:spacing w:val="5"/>
          <w:kern w:val="1"/>
        </w:rPr>
      </w:pPr>
      <w:r w:rsidRPr="00891589">
        <w:rPr>
          <w:spacing w:val="5"/>
          <w:kern w:val="1"/>
        </w:rPr>
        <w:t>We don’t really know why they make the choices they do. As models become more complex, the task of producing an interpretable version of the model becomes more difficult.</w:t>
      </w:r>
    </w:p>
    <w:p w14:paraId="291C20B5" w14:textId="13D42D8E" w:rsidR="00015178" w:rsidRDefault="00015178" w:rsidP="00891589">
      <w:pPr>
        <w:widowControl w:val="0"/>
        <w:autoSpaceDE w:val="0"/>
        <w:autoSpaceDN w:val="0"/>
        <w:adjustRightInd w:val="0"/>
        <w:spacing w:before="120" w:line="226" w:lineRule="auto"/>
        <w:jc w:val="both"/>
        <w:rPr>
          <w:spacing w:val="5"/>
          <w:kern w:val="1"/>
        </w:rPr>
      </w:pPr>
      <w:r w:rsidRPr="00015178">
        <w:rPr>
          <w:spacing w:val="5"/>
          <w:kern w:val="1"/>
        </w:rPr>
        <w:t xml:space="preserve">In </w:t>
      </w:r>
      <w:r>
        <w:rPr>
          <w:spacing w:val="5"/>
          <w:kern w:val="1"/>
        </w:rPr>
        <w:t>decision trees or neural networks</w:t>
      </w:r>
      <w:r w:rsidRPr="00015178">
        <w:rPr>
          <w:spacing w:val="5"/>
          <w:kern w:val="1"/>
        </w:rPr>
        <w:t>, the complexity of the method itself removes the ability to carry through the original factors that drive the algorithm’s predicted outcome. Of course, regression models provide an explanation but as previously stated, they aren’t machine learning and suffer from lower precision relative to their machine learning counterparts.</w:t>
      </w:r>
    </w:p>
    <w:p w14:paraId="5F45EE0B" w14:textId="778E4C90" w:rsidR="00015178" w:rsidRDefault="00015178" w:rsidP="00891589">
      <w:pPr>
        <w:widowControl w:val="0"/>
        <w:autoSpaceDE w:val="0"/>
        <w:autoSpaceDN w:val="0"/>
        <w:adjustRightInd w:val="0"/>
        <w:spacing w:before="120" w:line="226" w:lineRule="auto"/>
        <w:jc w:val="both"/>
        <w:rPr>
          <w:iCs/>
          <w:spacing w:val="5"/>
          <w:kern w:val="1"/>
        </w:rPr>
      </w:pPr>
      <w:r>
        <w:rPr>
          <w:spacing w:val="5"/>
          <w:kern w:val="1"/>
        </w:rPr>
        <w:t xml:space="preserve">So, </w:t>
      </w:r>
      <w:r w:rsidRPr="00015178">
        <w:rPr>
          <w:iCs/>
          <w:spacing w:val="5"/>
          <w:kern w:val="1"/>
        </w:rPr>
        <w:t xml:space="preserve">Explainable AI (XAI) is </w:t>
      </w:r>
      <w:r>
        <w:rPr>
          <w:iCs/>
          <w:spacing w:val="5"/>
          <w:kern w:val="1"/>
        </w:rPr>
        <w:t xml:space="preserve">basically </w:t>
      </w:r>
      <w:r w:rsidRPr="00015178">
        <w:rPr>
          <w:iCs/>
          <w:spacing w:val="5"/>
          <w:kern w:val="1"/>
        </w:rPr>
        <w:t>any machine learning technology that can accurately explain a prediction at the individual level.</w:t>
      </w:r>
    </w:p>
    <w:p w14:paraId="4D1E61BC" w14:textId="34D7CD1F" w:rsidR="00161B6A" w:rsidRDefault="00161B6A" w:rsidP="00161B6A">
      <w:pPr>
        <w:widowControl w:val="0"/>
        <w:autoSpaceDE w:val="0"/>
        <w:autoSpaceDN w:val="0"/>
        <w:adjustRightInd w:val="0"/>
        <w:spacing w:before="120" w:line="226" w:lineRule="auto"/>
        <w:jc w:val="both"/>
        <w:rPr>
          <w:spacing w:val="5"/>
          <w:kern w:val="1"/>
        </w:rPr>
      </w:pPr>
    </w:p>
    <w:p w14:paraId="55E4E5F8" w14:textId="1CBE13B8" w:rsidR="00DA5CF4" w:rsidRDefault="00DA5CF4" w:rsidP="00DA5CF4">
      <w:pPr>
        <w:widowControl w:val="0"/>
        <w:autoSpaceDE w:val="0"/>
        <w:autoSpaceDN w:val="0"/>
        <w:adjustRightInd w:val="0"/>
        <w:spacing w:before="120" w:line="226" w:lineRule="auto"/>
        <w:jc w:val="center"/>
        <w:rPr>
          <w:spacing w:val="5"/>
          <w:kern w:val="1"/>
        </w:rPr>
      </w:pPr>
      <w:r>
        <w:rPr>
          <w:noProof/>
        </w:rPr>
        <w:lastRenderedPageBreak/>
        <w:drawing>
          <wp:inline distT="0" distB="0" distL="0" distR="0" wp14:anchorId="01E50B5A" wp14:editId="0393ED20">
            <wp:extent cx="5029200" cy="2804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2804795"/>
                    </a:xfrm>
                    <a:prstGeom prst="rect">
                      <a:avLst/>
                    </a:prstGeom>
                  </pic:spPr>
                </pic:pic>
              </a:graphicData>
            </a:graphic>
          </wp:inline>
        </w:drawing>
      </w:r>
    </w:p>
    <w:p w14:paraId="43074CF0" w14:textId="73E13085" w:rsidR="00DA5CF4" w:rsidRDefault="00DA5CF4" w:rsidP="00DA5CF4">
      <w:pPr>
        <w:widowControl w:val="0"/>
        <w:autoSpaceDE w:val="0"/>
        <w:autoSpaceDN w:val="0"/>
        <w:adjustRightInd w:val="0"/>
        <w:spacing w:before="120" w:line="226" w:lineRule="auto"/>
        <w:jc w:val="center"/>
        <w:rPr>
          <w:spacing w:val="5"/>
          <w:kern w:val="1"/>
        </w:rPr>
      </w:pPr>
      <w:r>
        <w:rPr>
          <w:spacing w:val="5"/>
          <w:kern w:val="1"/>
        </w:rPr>
        <w:t>Figure 1 Need of Explainable AI (XAI)</w:t>
      </w:r>
    </w:p>
    <w:p w14:paraId="454EB06D" w14:textId="66650930" w:rsidR="00161B6A" w:rsidRPr="00161B6A" w:rsidRDefault="00161B6A" w:rsidP="00161B6A">
      <w:pPr>
        <w:widowControl w:val="0"/>
        <w:autoSpaceDE w:val="0"/>
        <w:autoSpaceDN w:val="0"/>
        <w:adjustRightInd w:val="0"/>
        <w:spacing w:before="120" w:line="226" w:lineRule="auto"/>
        <w:jc w:val="both"/>
        <w:rPr>
          <w:spacing w:val="5"/>
          <w:kern w:val="1"/>
        </w:rPr>
      </w:pPr>
      <w:r w:rsidRPr="00161B6A">
        <w:rPr>
          <w:spacing w:val="5"/>
          <w:kern w:val="1"/>
        </w:rPr>
        <w:t>1. Human determined features</w:t>
      </w:r>
    </w:p>
    <w:p w14:paraId="19654B3C" w14:textId="0078C1B6" w:rsidR="00015178" w:rsidRDefault="00161B6A" w:rsidP="00161B6A">
      <w:pPr>
        <w:widowControl w:val="0"/>
        <w:autoSpaceDE w:val="0"/>
        <w:autoSpaceDN w:val="0"/>
        <w:adjustRightInd w:val="0"/>
        <w:spacing w:before="120" w:line="226" w:lineRule="auto"/>
        <w:jc w:val="both"/>
        <w:rPr>
          <w:spacing w:val="5"/>
          <w:kern w:val="1"/>
        </w:rPr>
      </w:pPr>
      <w:r w:rsidRPr="00161B6A">
        <w:rPr>
          <w:spacing w:val="5"/>
          <w:kern w:val="1"/>
        </w:rPr>
        <w:t>We assume that we have human-described variables (and the values that they can take)</w:t>
      </w:r>
      <w:r>
        <w:rPr>
          <w:spacing w:val="5"/>
          <w:kern w:val="1"/>
        </w:rPr>
        <w:t xml:space="preserve"> </w:t>
      </w:r>
      <w:r w:rsidRPr="00161B6A">
        <w:rPr>
          <w:spacing w:val="5"/>
          <w:kern w:val="1"/>
        </w:rPr>
        <w:t>for an input image.</w:t>
      </w:r>
    </w:p>
    <w:p w14:paraId="33AC21E8" w14:textId="77777777" w:rsidR="00161B6A" w:rsidRDefault="00161B6A" w:rsidP="00161B6A">
      <w:pPr>
        <w:widowControl w:val="0"/>
        <w:autoSpaceDE w:val="0"/>
        <w:autoSpaceDN w:val="0"/>
        <w:adjustRightInd w:val="0"/>
        <w:spacing w:before="120" w:line="226" w:lineRule="auto"/>
        <w:jc w:val="both"/>
        <w:rPr>
          <w:spacing w:val="5"/>
          <w:kern w:val="1"/>
        </w:rPr>
      </w:pPr>
    </w:p>
    <w:p w14:paraId="0677001F" w14:textId="77777777" w:rsidR="00161B6A" w:rsidRPr="00161B6A" w:rsidRDefault="00161B6A" w:rsidP="00161B6A">
      <w:pPr>
        <w:widowControl w:val="0"/>
        <w:autoSpaceDE w:val="0"/>
        <w:autoSpaceDN w:val="0"/>
        <w:adjustRightInd w:val="0"/>
        <w:spacing w:before="120" w:line="226" w:lineRule="auto"/>
        <w:jc w:val="both"/>
        <w:rPr>
          <w:spacing w:val="5"/>
          <w:kern w:val="1"/>
        </w:rPr>
      </w:pPr>
      <w:r w:rsidRPr="00161B6A">
        <w:rPr>
          <w:spacing w:val="5"/>
          <w:kern w:val="1"/>
        </w:rPr>
        <w:t>2. Features learnt using deep learning</w:t>
      </w:r>
    </w:p>
    <w:p w14:paraId="16B41F5A" w14:textId="7B530BE9" w:rsidR="00161B6A" w:rsidRDefault="00161B6A" w:rsidP="00161B6A">
      <w:pPr>
        <w:widowControl w:val="0"/>
        <w:autoSpaceDE w:val="0"/>
        <w:autoSpaceDN w:val="0"/>
        <w:adjustRightInd w:val="0"/>
        <w:spacing w:before="120" w:line="226" w:lineRule="auto"/>
        <w:jc w:val="both"/>
        <w:rPr>
          <w:spacing w:val="5"/>
          <w:kern w:val="1"/>
        </w:rPr>
      </w:pPr>
      <w:r w:rsidRPr="00161B6A">
        <w:rPr>
          <w:spacing w:val="5"/>
          <w:kern w:val="1"/>
        </w:rPr>
        <w:t>Here the raw input (scanned images) are processed by a network to learn a representation,</w:t>
      </w:r>
      <w:r>
        <w:rPr>
          <w:spacing w:val="5"/>
          <w:kern w:val="1"/>
        </w:rPr>
        <w:t xml:space="preserve"> </w:t>
      </w:r>
      <w:r w:rsidRPr="00161B6A">
        <w:rPr>
          <w:spacing w:val="5"/>
          <w:kern w:val="1"/>
        </w:rPr>
        <w:t>e.g., by means of a several convolutional network and pooling layers. The training could</w:t>
      </w:r>
      <w:r>
        <w:rPr>
          <w:spacing w:val="5"/>
          <w:kern w:val="1"/>
        </w:rPr>
        <w:t xml:space="preserve"> </w:t>
      </w:r>
      <w:r w:rsidRPr="00161B6A">
        <w:rPr>
          <w:spacing w:val="5"/>
          <w:kern w:val="1"/>
        </w:rPr>
        <w:t>be performed by either by unsupervised learning (e.g., an autoencoder) or by supervised</w:t>
      </w:r>
      <w:r>
        <w:rPr>
          <w:spacing w:val="5"/>
          <w:kern w:val="1"/>
        </w:rPr>
        <w:t xml:space="preserve"> </w:t>
      </w:r>
      <w:r w:rsidRPr="00161B6A">
        <w:rPr>
          <w:spacing w:val="5"/>
          <w:kern w:val="1"/>
        </w:rPr>
        <w:t>learning (e.g., learning whether a pair of samples is by the same writer).</w:t>
      </w:r>
    </w:p>
    <w:p w14:paraId="3BFCE401" w14:textId="294DD160" w:rsidR="00161B6A" w:rsidRDefault="00161B6A" w:rsidP="00161B6A">
      <w:pPr>
        <w:widowControl w:val="0"/>
        <w:autoSpaceDE w:val="0"/>
        <w:autoSpaceDN w:val="0"/>
        <w:adjustRightInd w:val="0"/>
        <w:spacing w:before="120" w:line="226" w:lineRule="auto"/>
        <w:jc w:val="both"/>
        <w:rPr>
          <w:spacing w:val="5"/>
          <w:kern w:val="1"/>
        </w:rPr>
      </w:pPr>
    </w:p>
    <w:p w14:paraId="489DD898" w14:textId="77777777" w:rsidR="00161B6A" w:rsidRPr="00161B6A" w:rsidRDefault="00161B6A" w:rsidP="00161B6A">
      <w:pPr>
        <w:widowControl w:val="0"/>
        <w:autoSpaceDE w:val="0"/>
        <w:autoSpaceDN w:val="0"/>
        <w:adjustRightInd w:val="0"/>
        <w:spacing w:before="120" w:line="226" w:lineRule="auto"/>
        <w:jc w:val="both"/>
        <w:rPr>
          <w:spacing w:val="5"/>
          <w:kern w:val="1"/>
        </w:rPr>
      </w:pPr>
      <w:r w:rsidRPr="00161B6A">
        <w:rPr>
          <w:spacing w:val="5"/>
          <w:kern w:val="1"/>
        </w:rPr>
        <w:t>3. Explainable features learnt using deep learning</w:t>
      </w:r>
    </w:p>
    <w:p w14:paraId="29660BE6" w14:textId="4409ACD1" w:rsidR="00161B6A" w:rsidRDefault="00161B6A" w:rsidP="00161B6A">
      <w:pPr>
        <w:widowControl w:val="0"/>
        <w:autoSpaceDE w:val="0"/>
        <w:autoSpaceDN w:val="0"/>
        <w:adjustRightInd w:val="0"/>
        <w:spacing w:before="120" w:line="226" w:lineRule="auto"/>
        <w:jc w:val="both"/>
        <w:rPr>
          <w:spacing w:val="5"/>
          <w:kern w:val="1"/>
        </w:rPr>
      </w:pPr>
      <w:r w:rsidRPr="00161B6A">
        <w:rPr>
          <w:spacing w:val="5"/>
          <w:kern w:val="1"/>
        </w:rPr>
        <w:t>These are the representation learnt using deep learning is as similar as possible to the</w:t>
      </w:r>
      <w:r>
        <w:rPr>
          <w:spacing w:val="5"/>
          <w:kern w:val="1"/>
        </w:rPr>
        <w:t xml:space="preserve"> </w:t>
      </w:r>
      <w:r w:rsidRPr="00161B6A">
        <w:rPr>
          <w:spacing w:val="5"/>
          <w:kern w:val="1"/>
        </w:rPr>
        <w:t xml:space="preserve">human explainable features described in the </w:t>
      </w:r>
      <w:r>
        <w:rPr>
          <w:spacing w:val="5"/>
          <w:kern w:val="1"/>
        </w:rPr>
        <w:t>fi</w:t>
      </w:r>
      <w:r w:rsidRPr="00161B6A">
        <w:rPr>
          <w:spacing w:val="5"/>
          <w:kern w:val="1"/>
        </w:rPr>
        <w:t>rst part. Ideally the representation learnt</w:t>
      </w:r>
      <w:r>
        <w:rPr>
          <w:spacing w:val="5"/>
          <w:kern w:val="1"/>
        </w:rPr>
        <w:t xml:space="preserve"> </w:t>
      </w:r>
      <w:r w:rsidRPr="00161B6A">
        <w:rPr>
          <w:spacing w:val="5"/>
          <w:kern w:val="1"/>
        </w:rPr>
        <w:t>by the deep learner is the same as the human explainable features. This can be learnt</w:t>
      </w:r>
      <w:r>
        <w:rPr>
          <w:spacing w:val="5"/>
          <w:kern w:val="1"/>
        </w:rPr>
        <w:t xml:space="preserve"> </w:t>
      </w:r>
      <w:r w:rsidRPr="00161B6A">
        <w:rPr>
          <w:spacing w:val="5"/>
          <w:kern w:val="1"/>
        </w:rPr>
        <w:t>using supervised learning where the desired outputs are the explainable features.</w:t>
      </w:r>
    </w:p>
    <w:p w14:paraId="4237A42B" w14:textId="389E8F77" w:rsidR="00161B6A" w:rsidRDefault="00535394" w:rsidP="00535394">
      <w:pPr>
        <w:widowControl w:val="0"/>
        <w:autoSpaceDE w:val="0"/>
        <w:autoSpaceDN w:val="0"/>
        <w:adjustRightInd w:val="0"/>
        <w:spacing w:before="120" w:line="226" w:lineRule="auto"/>
        <w:jc w:val="center"/>
        <w:rPr>
          <w:spacing w:val="5"/>
          <w:kern w:val="1"/>
        </w:rPr>
      </w:pPr>
      <w:r>
        <w:rPr>
          <w:noProof/>
        </w:rPr>
        <w:drawing>
          <wp:inline distT="0" distB="0" distL="0" distR="0" wp14:anchorId="01022D72" wp14:editId="08EB3A9A">
            <wp:extent cx="50292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2247900"/>
                    </a:xfrm>
                    <a:prstGeom prst="rect">
                      <a:avLst/>
                    </a:prstGeom>
                  </pic:spPr>
                </pic:pic>
              </a:graphicData>
            </a:graphic>
          </wp:inline>
        </w:drawing>
      </w:r>
    </w:p>
    <w:p w14:paraId="1D6FAFEF" w14:textId="77777777" w:rsidR="00DA5CF4" w:rsidRDefault="00535394" w:rsidP="00DA5CF4">
      <w:pPr>
        <w:widowControl w:val="0"/>
        <w:autoSpaceDE w:val="0"/>
        <w:autoSpaceDN w:val="0"/>
        <w:adjustRightInd w:val="0"/>
        <w:spacing w:before="120" w:line="226" w:lineRule="auto"/>
        <w:jc w:val="center"/>
        <w:rPr>
          <w:spacing w:val="5"/>
          <w:kern w:val="1"/>
        </w:rPr>
      </w:pPr>
      <w:r>
        <w:rPr>
          <w:spacing w:val="5"/>
          <w:kern w:val="1"/>
        </w:rPr>
        <w:t xml:space="preserve">Figure </w:t>
      </w:r>
      <w:r w:rsidR="00DA5CF4">
        <w:rPr>
          <w:spacing w:val="5"/>
          <w:kern w:val="1"/>
        </w:rPr>
        <w:t>2</w:t>
      </w:r>
      <w:r>
        <w:rPr>
          <w:spacing w:val="5"/>
          <w:kern w:val="1"/>
        </w:rPr>
        <w:t xml:space="preserve"> Handwriting Comparison Task</w:t>
      </w:r>
    </w:p>
    <w:p w14:paraId="49EEE9AF" w14:textId="5C114422" w:rsidR="002D0824" w:rsidRPr="00DA5CF4" w:rsidRDefault="002D0824" w:rsidP="00090C68">
      <w:pPr>
        <w:widowControl w:val="0"/>
        <w:autoSpaceDE w:val="0"/>
        <w:autoSpaceDN w:val="0"/>
        <w:adjustRightInd w:val="0"/>
        <w:spacing w:before="120" w:line="226" w:lineRule="auto"/>
        <w:rPr>
          <w:spacing w:val="5"/>
          <w:kern w:val="1"/>
        </w:rPr>
      </w:pPr>
      <w:r>
        <w:rPr>
          <w:b/>
          <w:bCs/>
          <w:spacing w:val="24"/>
          <w:kern w:val="1"/>
        </w:rPr>
        <w:lastRenderedPageBreak/>
        <w:t xml:space="preserve">1.2 </w:t>
      </w:r>
      <w:r>
        <w:rPr>
          <w:b/>
          <w:bCs/>
          <w:spacing w:val="24"/>
          <w:kern w:val="1"/>
        </w:rPr>
        <w:tab/>
      </w:r>
      <w:r w:rsidR="004F37AC">
        <w:rPr>
          <w:b/>
          <w:bCs/>
          <w:spacing w:val="24"/>
          <w:kern w:val="1"/>
        </w:rPr>
        <w:t>Dataset</w:t>
      </w:r>
    </w:p>
    <w:p w14:paraId="6D87BE1B" w14:textId="22048545" w:rsidR="002D0824" w:rsidRDefault="00161B6A">
      <w:pPr>
        <w:widowControl w:val="0"/>
        <w:autoSpaceDE w:val="0"/>
        <w:autoSpaceDN w:val="0"/>
        <w:adjustRightInd w:val="0"/>
        <w:spacing w:before="120" w:line="226" w:lineRule="auto"/>
        <w:jc w:val="both"/>
        <w:rPr>
          <w:spacing w:val="5"/>
          <w:kern w:val="1"/>
        </w:rPr>
      </w:pPr>
      <w:r>
        <w:rPr>
          <w:spacing w:val="5"/>
          <w:kern w:val="1"/>
        </w:rPr>
        <w:t>In this project we are going to be working on the AND dataset and w</w:t>
      </w:r>
      <w:r w:rsidR="00EC52A9">
        <w:rPr>
          <w:spacing w:val="5"/>
          <w:kern w:val="1"/>
        </w:rPr>
        <w:t xml:space="preserve">e are going to create the Bayesian model on the </w:t>
      </w:r>
      <w:r>
        <w:rPr>
          <w:spacing w:val="5"/>
          <w:kern w:val="1"/>
        </w:rPr>
        <w:t>AND</w:t>
      </w:r>
      <w:r w:rsidR="00EC52A9">
        <w:rPr>
          <w:spacing w:val="5"/>
          <w:kern w:val="1"/>
        </w:rPr>
        <w:t xml:space="preserve"> dataset. </w:t>
      </w:r>
    </w:p>
    <w:p w14:paraId="18037112" w14:textId="727B83FC" w:rsidR="00953FF5" w:rsidRDefault="00535394">
      <w:pPr>
        <w:widowControl w:val="0"/>
        <w:autoSpaceDE w:val="0"/>
        <w:autoSpaceDN w:val="0"/>
        <w:adjustRightInd w:val="0"/>
        <w:spacing w:before="120" w:line="226" w:lineRule="auto"/>
        <w:jc w:val="both"/>
        <w:rPr>
          <w:noProof/>
        </w:rPr>
      </w:pPr>
      <w:r w:rsidRPr="00161B6A">
        <w:rPr>
          <w:noProof/>
        </w:rPr>
        <w:t>Data containing handwritten 'AND' images.</w:t>
      </w:r>
      <w:r>
        <w:rPr>
          <w:noProof/>
        </w:rPr>
        <w:t xml:space="preserve"> </w:t>
      </w:r>
      <w:r w:rsidR="00161B6A">
        <w:rPr>
          <w:noProof/>
        </w:rPr>
        <w:t>The details of the AND dataset is as follows:</w:t>
      </w:r>
    </w:p>
    <w:p w14:paraId="24B92475" w14:textId="77777777" w:rsidR="00161B6A" w:rsidRPr="00161B6A" w:rsidRDefault="00161B6A" w:rsidP="00161B6A">
      <w:pPr>
        <w:widowControl w:val="0"/>
        <w:autoSpaceDE w:val="0"/>
        <w:autoSpaceDN w:val="0"/>
        <w:adjustRightInd w:val="0"/>
        <w:spacing w:before="120" w:line="226" w:lineRule="auto"/>
        <w:jc w:val="both"/>
        <w:rPr>
          <w:noProof/>
        </w:rPr>
      </w:pPr>
      <w:r w:rsidRPr="00161B6A">
        <w:rPr>
          <w:noProof/>
        </w:rPr>
        <w:t>• Every writer wrote three different pages namely a,b,c.</w:t>
      </w:r>
    </w:p>
    <w:p w14:paraId="6DB8712C" w14:textId="77777777" w:rsidR="00161B6A" w:rsidRPr="00161B6A" w:rsidRDefault="00161B6A" w:rsidP="00161B6A">
      <w:pPr>
        <w:widowControl w:val="0"/>
        <w:autoSpaceDE w:val="0"/>
        <w:autoSpaceDN w:val="0"/>
        <w:adjustRightInd w:val="0"/>
        <w:spacing w:before="120" w:line="226" w:lineRule="auto"/>
        <w:jc w:val="both"/>
        <w:rPr>
          <w:noProof/>
        </w:rPr>
      </w:pPr>
      <w:r w:rsidRPr="00161B6A">
        <w:rPr>
          <w:noProof/>
        </w:rPr>
        <w:t>• Number of writers: 1552</w:t>
      </w:r>
    </w:p>
    <w:p w14:paraId="57DA8890" w14:textId="77777777" w:rsidR="00161B6A" w:rsidRPr="00161B6A" w:rsidRDefault="00161B6A" w:rsidP="00161B6A">
      <w:pPr>
        <w:widowControl w:val="0"/>
        <w:autoSpaceDE w:val="0"/>
        <w:autoSpaceDN w:val="0"/>
        <w:adjustRightInd w:val="0"/>
        <w:spacing w:before="120" w:line="226" w:lineRule="auto"/>
        <w:jc w:val="both"/>
        <w:rPr>
          <w:noProof/>
        </w:rPr>
      </w:pPr>
      <w:r w:rsidRPr="00161B6A">
        <w:rPr>
          <w:noProof/>
        </w:rPr>
        <w:t>• Number of images: 15260</w:t>
      </w:r>
    </w:p>
    <w:p w14:paraId="18AFB285" w14:textId="7FBBA0EF" w:rsidR="00161B6A" w:rsidRDefault="00161B6A" w:rsidP="00161B6A">
      <w:pPr>
        <w:widowControl w:val="0"/>
        <w:autoSpaceDE w:val="0"/>
        <w:autoSpaceDN w:val="0"/>
        <w:adjustRightInd w:val="0"/>
        <w:spacing w:before="120" w:line="226" w:lineRule="auto"/>
        <w:jc w:val="both"/>
        <w:rPr>
          <w:noProof/>
        </w:rPr>
      </w:pPr>
      <w:r w:rsidRPr="00161B6A">
        <w:rPr>
          <w:noProof/>
        </w:rPr>
        <w:t>• Filename Format: XXXXY_numZ.png [where XXXX is writer number, Y is</w:t>
      </w:r>
      <w:r w:rsidR="00535394">
        <w:rPr>
          <w:noProof/>
        </w:rPr>
        <w:t xml:space="preserve"> </w:t>
      </w:r>
      <w:r w:rsidRPr="00161B6A">
        <w:rPr>
          <w:noProof/>
        </w:rPr>
        <w:t>page number, Z is occurrence of 'AND' in Y]</w:t>
      </w:r>
    </w:p>
    <w:p w14:paraId="1B588AA1" w14:textId="61AC8330" w:rsidR="00090C68" w:rsidRDefault="00090C68" w:rsidP="00090C68">
      <w:pPr>
        <w:widowControl w:val="0"/>
        <w:autoSpaceDE w:val="0"/>
        <w:autoSpaceDN w:val="0"/>
        <w:adjustRightInd w:val="0"/>
        <w:spacing w:before="120" w:line="226" w:lineRule="auto"/>
        <w:jc w:val="center"/>
        <w:rPr>
          <w:noProof/>
        </w:rPr>
      </w:pPr>
      <w:r>
        <w:rPr>
          <w:noProof/>
        </w:rPr>
        <w:drawing>
          <wp:inline distT="0" distB="0" distL="0" distR="0" wp14:anchorId="21349043" wp14:editId="788F15D4">
            <wp:extent cx="1123950" cy="80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3950" cy="800100"/>
                    </a:xfrm>
                    <a:prstGeom prst="rect">
                      <a:avLst/>
                    </a:prstGeom>
                  </pic:spPr>
                </pic:pic>
              </a:graphicData>
            </a:graphic>
          </wp:inline>
        </w:drawing>
      </w:r>
      <w:r>
        <w:rPr>
          <w:noProof/>
        </w:rPr>
        <w:drawing>
          <wp:inline distT="0" distB="0" distL="0" distR="0" wp14:anchorId="4B40A59F" wp14:editId="6403B0A1">
            <wp:extent cx="1047750" cy="809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7750" cy="809625"/>
                    </a:xfrm>
                    <a:prstGeom prst="rect">
                      <a:avLst/>
                    </a:prstGeom>
                  </pic:spPr>
                </pic:pic>
              </a:graphicData>
            </a:graphic>
          </wp:inline>
        </w:drawing>
      </w:r>
      <w:r>
        <w:rPr>
          <w:noProof/>
        </w:rPr>
        <w:drawing>
          <wp:inline distT="0" distB="0" distL="0" distR="0" wp14:anchorId="50E93B5D" wp14:editId="53D9EDBB">
            <wp:extent cx="1219200" cy="704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200" cy="704850"/>
                    </a:xfrm>
                    <a:prstGeom prst="rect">
                      <a:avLst/>
                    </a:prstGeom>
                  </pic:spPr>
                </pic:pic>
              </a:graphicData>
            </a:graphic>
          </wp:inline>
        </w:drawing>
      </w:r>
    </w:p>
    <w:p w14:paraId="3231B190" w14:textId="450D4F2B" w:rsidR="00090C68" w:rsidRDefault="00090C68" w:rsidP="00090C68">
      <w:pPr>
        <w:widowControl w:val="0"/>
        <w:autoSpaceDE w:val="0"/>
        <w:autoSpaceDN w:val="0"/>
        <w:adjustRightInd w:val="0"/>
        <w:spacing w:before="120" w:line="226" w:lineRule="auto"/>
        <w:jc w:val="center"/>
        <w:rPr>
          <w:noProof/>
        </w:rPr>
      </w:pPr>
      <w:r>
        <w:rPr>
          <w:spacing w:val="5"/>
          <w:kern w:val="1"/>
        </w:rPr>
        <w:t>Figure 3 Various images depicting different structures of AND</w:t>
      </w:r>
    </w:p>
    <w:p w14:paraId="1E0C7D8C" w14:textId="77777777" w:rsidR="00047E03" w:rsidRDefault="00535394">
      <w:pPr>
        <w:widowControl w:val="0"/>
        <w:autoSpaceDE w:val="0"/>
        <w:autoSpaceDN w:val="0"/>
        <w:adjustRightInd w:val="0"/>
        <w:spacing w:before="120" w:line="226" w:lineRule="auto"/>
        <w:jc w:val="both"/>
        <w:rPr>
          <w:noProof/>
        </w:rPr>
      </w:pPr>
      <w:r>
        <w:rPr>
          <w:noProof/>
        </w:rPr>
        <w:t>For every image of AND in our dataset, we have 15 features corresponding to it, and for every feature we have a feature class associated to it. The 15 features are defined as follows:</w:t>
      </w:r>
    </w:p>
    <w:p w14:paraId="03A4470A" w14:textId="1D5CE18D" w:rsidR="00047E03" w:rsidRDefault="00047E03">
      <w:pPr>
        <w:widowControl w:val="0"/>
        <w:autoSpaceDE w:val="0"/>
        <w:autoSpaceDN w:val="0"/>
        <w:adjustRightInd w:val="0"/>
        <w:spacing w:before="120" w:line="226" w:lineRule="auto"/>
        <w:jc w:val="both"/>
        <w:rPr>
          <w:noProof/>
        </w:rPr>
      </w:pPr>
      <w:r w:rsidRPr="00047E03">
        <w:rPr>
          <w:noProof/>
        </w:rPr>
        <w:t>Pen Pressure</w:t>
      </w:r>
      <w:r w:rsidR="0082301C">
        <w:rPr>
          <w:noProof/>
        </w:rPr>
        <w:t xml:space="preserve"> </w:t>
      </w:r>
      <w:r w:rsidR="00603A1E">
        <w:rPr>
          <w:noProof/>
        </w:rPr>
        <w:t>–</w:t>
      </w:r>
      <w:r w:rsidR="001F72FF">
        <w:rPr>
          <w:noProof/>
        </w:rPr>
        <w:t xml:space="preserve"> </w:t>
      </w:r>
      <w:r w:rsidR="00603A1E">
        <w:rPr>
          <w:noProof/>
        </w:rPr>
        <w:t>Pressure applied when writing AND letter.</w:t>
      </w:r>
      <w:r w:rsidRPr="00047E03">
        <w:rPr>
          <w:noProof/>
        </w:rPr>
        <w:tab/>
      </w:r>
    </w:p>
    <w:p w14:paraId="5CB0D4F7" w14:textId="1C89672C" w:rsidR="00047E03" w:rsidRDefault="00047E03">
      <w:pPr>
        <w:widowControl w:val="0"/>
        <w:autoSpaceDE w:val="0"/>
        <w:autoSpaceDN w:val="0"/>
        <w:adjustRightInd w:val="0"/>
        <w:spacing w:before="120" w:line="226" w:lineRule="auto"/>
        <w:jc w:val="both"/>
        <w:rPr>
          <w:noProof/>
        </w:rPr>
      </w:pPr>
      <w:r w:rsidRPr="00047E03">
        <w:rPr>
          <w:noProof/>
        </w:rPr>
        <w:t>Letter Spacing</w:t>
      </w:r>
      <w:r w:rsidR="0082301C">
        <w:rPr>
          <w:noProof/>
        </w:rPr>
        <w:t xml:space="preserve"> </w:t>
      </w:r>
      <w:r w:rsidR="00603A1E">
        <w:rPr>
          <w:noProof/>
        </w:rPr>
        <w:t>–</w:t>
      </w:r>
      <w:r w:rsidR="0082301C">
        <w:rPr>
          <w:noProof/>
        </w:rPr>
        <w:t xml:space="preserve"> </w:t>
      </w:r>
      <w:r w:rsidR="00603A1E">
        <w:rPr>
          <w:noProof/>
        </w:rPr>
        <w:t>Letter spacing is the distance or the spacing between two letters in the AND word</w:t>
      </w:r>
      <w:r w:rsidRPr="00047E03">
        <w:rPr>
          <w:noProof/>
        </w:rPr>
        <w:tab/>
      </w:r>
    </w:p>
    <w:p w14:paraId="589F2802" w14:textId="4F107D4D" w:rsidR="00047E03" w:rsidRDefault="00047E03">
      <w:pPr>
        <w:widowControl w:val="0"/>
        <w:autoSpaceDE w:val="0"/>
        <w:autoSpaceDN w:val="0"/>
        <w:adjustRightInd w:val="0"/>
        <w:spacing w:before="120" w:line="226" w:lineRule="auto"/>
        <w:jc w:val="both"/>
        <w:rPr>
          <w:noProof/>
        </w:rPr>
      </w:pPr>
      <w:r w:rsidRPr="00047E03">
        <w:rPr>
          <w:noProof/>
        </w:rPr>
        <w:t>Size</w:t>
      </w:r>
      <w:r w:rsidR="0082301C">
        <w:rPr>
          <w:noProof/>
        </w:rPr>
        <w:t xml:space="preserve"> </w:t>
      </w:r>
      <w:r w:rsidR="00603A1E">
        <w:rPr>
          <w:noProof/>
        </w:rPr>
        <w:t>–</w:t>
      </w:r>
      <w:r w:rsidR="0082301C">
        <w:rPr>
          <w:noProof/>
        </w:rPr>
        <w:t xml:space="preserve"> </w:t>
      </w:r>
      <w:r w:rsidR="00603A1E">
        <w:rPr>
          <w:noProof/>
        </w:rPr>
        <w:t>Size is dependent on dimension and letter spacing.</w:t>
      </w:r>
    </w:p>
    <w:p w14:paraId="75E7F011" w14:textId="553CBF4D" w:rsidR="00047E03" w:rsidRDefault="00047E03">
      <w:pPr>
        <w:widowControl w:val="0"/>
        <w:autoSpaceDE w:val="0"/>
        <w:autoSpaceDN w:val="0"/>
        <w:adjustRightInd w:val="0"/>
        <w:spacing w:before="120" w:line="226" w:lineRule="auto"/>
        <w:jc w:val="both"/>
        <w:rPr>
          <w:noProof/>
        </w:rPr>
      </w:pPr>
      <w:r w:rsidRPr="00047E03">
        <w:rPr>
          <w:noProof/>
        </w:rPr>
        <w:t>Dimension</w:t>
      </w:r>
      <w:r w:rsidR="0082301C">
        <w:rPr>
          <w:noProof/>
        </w:rPr>
        <w:t xml:space="preserve"> </w:t>
      </w:r>
      <w:r w:rsidR="00603A1E">
        <w:rPr>
          <w:noProof/>
        </w:rPr>
        <w:t>–</w:t>
      </w:r>
      <w:r w:rsidR="0082301C" w:rsidRPr="00603A1E">
        <w:rPr>
          <w:noProof/>
        </w:rPr>
        <w:t xml:space="preserve"> </w:t>
      </w:r>
      <w:r w:rsidR="00603A1E" w:rsidRPr="00603A1E">
        <w:rPr>
          <w:noProof/>
        </w:rPr>
        <w:t>We</w:t>
      </w:r>
      <w:r w:rsidR="00603A1E">
        <w:rPr>
          <w:noProof/>
        </w:rPr>
        <w:t xml:space="preserve"> </w:t>
      </w:r>
      <w:r w:rsidR="00603A1E" w:rsidRPr="00603A1E">
        <w:rPr>
          <w:noProof/>
        </w:rPr>
        <w:t>can classify dimension into high-dimension when the height of the </w:t>
      </w:r>
      <w:r w:rsidR="00603A1E" w:rsidRPr="00603A1E">
        <w:rPr>
          <w:bCs/>
          <w:noProof/>
        </w:rPr>
        <w:t>characters</w:t>
      </w:r>
      <w:r w:rsidR="00603A1E" w:rsidRPr="00603A1E">
        <w:rPr>
          <w:noProof/>
        </w:rPr>
        <w:t> are bigger than the width and low-dimension, otherwise</w:t>
      </w:r>
      <w:r w:rsidR="00603A1E">
        <w:rPr>
          <w:noProof/>
        </w:rPr>
        <w:t xml:space="preserve"> low or medium.</w:t>
      </w:r>
    </w:p>
    <w:p w14:paraId="1C1F4148" w14:textId="6BF7B6FE" w:rsidR="00047E03" w:rsidRDefault="00047E03">
      <w:pPr>
        <w:widowControl w:val="0"/>
        <w:autoSpaceDE w:val="0"/>
        <w:autoSpaceDN w:val="0"/>
        <w:adjustRightInd w:val="0"/>
        <w:spacing w:before="120" w:line="226" w:lineRule="auto"/>
        <w:jc w:val="both"/>
        <w:rPr>
          <w:noProof/>
        </w:rPr>
      </w:pPr>
      <w:r w:rsidRPr="00047E03">
        <w:rPr>
          <w:noProof/>
        </w:rPr>
        <w:t>Is LowerCase</w:t>
      </w:r>
      <w:r w:rsidR="0082301C">
        <w:rPr>
          <w:noProof/>
        </w:rPr>
        <w:t xml:space="preserve"> </w:t>
      </w:r>
      <w:r w:rsidR="00603A1E">
        <w:rPr>
          <w:noProof/>
        </w:rPr>
        <w:t>–</w:t>
      </w:r>
      <w:r w:rsidR="0082301C">
        <w:rPr>
          <w:noProof/>
        </w:rPr>
        <w:t xml:space="preserve"> </w:t>
      </w:r>
      <w:r w:rsidR="00603A1E">
        <w:rPr>
          <w:noProof/>
        </w:rPr>
        <w:t>If sample image is in lowercase or not.</w:t>
      </w:r>
      <w:r w:rsidRPr="00047E03">
        <w:rPr>
          <w:noProof/>
        </w:rPr>
        <w:tab/>
      </w:r>
    </w:p>
    <w:p w14:paraId="31944EEE" w14:textId="3ED508A8" w:rsidR="00047E03" w:rsidRDefault="00047E03">
      <w:pPr>
        <w:widowControl w:val="0"/>
        <w:autoSpaceDE w:val="0"/>
        <w:autoSpaceDN w:val="0"/>
        <w:adjustRightInd w:val="0"/>
        <w:spacing w:before="120" w:line="226" w:lineRule="auto"/>
        <w:jc w:val="both"/>
        <w:rPr>
          <w:noProof/>
        </w:rPr>
      </w:pPr>
      <w:r w:rsidRPr="00047E03">
        <w:rPr>
          <w:noProof/>
        </w:rPr>
        <w:t>Is Continuous</w:t>
      </w:r>
      <w:r w:rsidR="0082301C">
        <w:rPr>
          <w:noProof/>
        </w:rPr>
        <w:t xml:space="preserve"> </w:t>
      </w:r>
      <w:r w:rsidR="00C640C2">
        <w:rPr>
          <w:noProof/>
        </w:rPr>
        <w:t>–</w:t>
      </w:r>
      <w:r w:rsidR="0082301C">
        <w:rPr>
          <w:noProof/>
        </w:rPr>
        <w:t xml:space="preserve"> </w:t>
      </w:r>
      <w:r w:rsidR="00603A1E" w:rsidRPr="00047E03">
        <w:rPr>
          <w:noProof/>
        </w:rPr>
        <w:t>Is Continuous</w:t>
      </w:r>
      <w:r w:rsidR="00603A1E">
        <w:rPr>
          <w:noProof/>
        </w:rPr>
        <w:t xml:space="preserve">  is d</w:t>
      </w:r>
      <w:r w:rsidR="00C640C2">
        <w:rPr>
          <w:noProof/>
        </w:rPr>
        <w:t>ependent on IsLowerCase</w:t>
      </w:r>
      <w:r w:rsidRPr="00047E03">
        <w:rPr>
          <w:noProof/>
        </w:rPr>
        <w:tab/>
      </w:r>
    </w:p>
    <w:p w14:paraId="1232CF6F" w14:textId="4FEE583D" w:rsidR="00047E03" w:rsidRDefault="00047E03">
      <w:pPr>
        <w:widowControl w:val="0"/>
        <w:autoSpaceDE w:val="0"/>
        <w:autoSpaceDN w:val="0"/>
        <w:adjustRightInd w:val="0"/>
        <w:spacing w:before="120" w:line="226" w:lineRule="auto"/>
        <w:jc w:val="both"/>
        <w:rPr>
          <w:noProof/>
        </w:rPr>
      </w:pPr>
      <w:r w:rsidRPr="00047E03">
        <w:rPr>
          <w:noProof/>
        </w:rPr>
        <w:t>Slantness</w:t>
      </w:r>
      <w:r w:rsidR="0082301C">
        <w:rPr>
          <w:noProof/>
        </w:rPr>
        <w:t xml:space="preserve"> </w:t>
      </w:r>
      <w:r w:rsidR="00603A1E">
        <w:rPr>
          <w:noProof/>
        </w:rPr>
        <w:t>–</w:t>
      </w:r>
      <w:r w:rsidR="0082301C">
        <w:rPr>
          <w:noProof/>
        </w:rPr>
        <w:t xml:space="preserve"> </w:t>
      </w:r>
      <w:r w:rsidR="00603A1E">
        <w:rPr>
          <w:noProof/>
        </w:rPr>
        <w:t>Can have the classes slight right, very right,left and no slant.</w:t>
      </w:r>
      <w:r w:rsidRPr="00047E03">
        <w:rPr>
          <w:noProof/>
        </w:rPr>
        <w:tab/>
      </w:r>
    </w:p>
    <w:p w14:paraId="239AA153" w14:textId="6D6FE62A" w:rsidR="00047E03" w:rsidRDefault="00047E03">
      <w:pPr>
        <w:widowControl w:val="0"/>
        <w:autoSpaceDE w:val="0"/>
        <w:autoSpaceDN w:val="0"/>
        <w:adjustRightInd w:val="0"/>
        <w:spacing w:before="120" w:line="226" w:lineRule="auto"/>
        <w:jc w:val="both"/>
        <w:rPr>
          <w:noProof/>
        </w:rPr>
      </w:pPr>
      <w:r w:rsidRPr="00047E03">
        <w:rPr>
          <w:noProof/>
        </w:rPr>
        <w:t>Tilt</w:t>
      </w:r>
      <w:r w:rsidR="0082301C">
        <w:rPr>
          <w:noProof/>
        </w:rPr>
        <w:t xml:space="preserve"> </w:t>
      </w:r>
      <w:r w:rsidR="00603A1E">
        <w:rPr>
          <w:noProof/>
        </w:rPr>
        <w:t>–</w:t>
      </w:r>
      <w:r w:rsidR="0082301C">
        <w:rPr>
          <w:noProof/>
        </w:rPr>
        <w:t xml:space="preserve"> </w:t>
      </w:r>
      <w:r w:rsidR="00603A1E">
        <w:rPr>
          <w:noProof/>
        </w:rPr>
        <w:t>Tilt feature is dependent on Slantness.</w:t>
      </w:r>
      <w:r w:rsidRPr="00047E03">
        <w:rPr>
          <w:noProof/>
        </w:rPr>
        <w:tab/>
      </w:r>
    </w:p>
    <w:p w14:paraId="4819069C" w14:textId="1703B7D9" w:rsidR="00047E03" w:rsidRDefault="00047E03">
      <w:pPr>
        <w:widowControl w:val="0"/>
        <w:autoSpaceDE w:val="0"/>
        <w:autoSpaceDN w:val="0"/>
        <w:adjustRightInd w:val="0"/>
        <w:spacing w:before="120" w:line="226" w:lineRule="auto"/>
        <w:jc w:val="both"/>
        <w:rPr>
          <w:noProof/>
        </w:rPr>
      </w:pPr>
      <w:r w:rsidRPr="00047E03">
        <w:rPr>
          <w:noProof/>
        </w:rPr>
        <w:t>Entry stroke "A"</w:t>
      </w:r>
      <w:r w:rsidR="0082301C">
        <w:rPr>
          <w:noProof/>
        </w:rPr>
        <w:t xml:space="preserve"> </w:t>
      </w:r>
      <w:r w:rsidR="00603A1E">
        <w:rPr>
          <w:noProof/>
        </w:rPr>
        <w:t>–</w:t>
      </w:r>
      <w:r w:rsidR="0082301C">
        <w:rPr>
          <w:noProof/>
        </w:rPr>
        <w:t xml:space="preserve"> </w:t>
      </w:r>
      <w:r w:rsidR="00603A1E">
        <w:rPr>
          <w:noProof/>
        </w:rPr>
        <w:t xml:space="preserve">Entry  stroke of </w:t>
      </w:r>
      <w:r w:rsidR="00603A1E" w:rsidRPr="00047E03">
        <w:rPr>
          <w:noProof/>
        </w:rPr>
        <w:t>"A"</w:t>
      </w:r>
      <w:r w:rsidR="00603A1E">
        <w:rPr>
          <w:noProof/>
        </w:rPr>
        <w:t xml:space="preserve"> can be nostroke or downstroke.</w:t>
      </w:r>
      <w:r w:rsidRPr="00047E03">
        <w:rPr>
          <w:noProof/>
        </w:rPr>
        <w:tab/>
      </w:r>
    </w:p>
    <w:p w14:paraId="3D568D42" w14:textId="1BA73F7D" w:rsidR="00047E03" w:rsidRDefault="00047E03">
      <w:pPr>
        <w:widowControl w:val="0"/>
        <w:autoSpaceDE w:val="0"/>
        <w:autoSpaceDN w:val="0"/>
        <w:adjustRightInd w:val="0"/>
        <w:spacing w:before="120" w:line="226" w:lineRule="auto"/>
        <w:jc w:val="both"/>
        <w:rPr>
          <w:noProof/>
        </w:rPr>
      </w:pPr>
      <w:r w:rsidRPr="00047E03">
        <w:rPr>
          <w:noProof/>
        </w:rPr>
        <w:t>Staff of "A"</w:t>
      </w:r>
      <w:r w:rsidR="0082301C">
        <w:rPr>
          <w:noProof/>
        </w:rPr>
        <w:t xml:space="preserve"> </w:t>
      </w:r>
      <w:r w:rsidR="00221035">
        <w:rPr>
          <w:noProof/>
        </w:rPr>
        <w:t>–</w:t>
      </w:r>
      <w:r w:rsidR="0082301C">
        <w:rPr>
          <w:noProof/>
        </w:rPr>
        <w:t xml:space="preserve"> </w:t>
      </w:r>
      <w:r w:rsidR="00221035">
        <w:rPr>
          <w:noProof/>
        </w:rPr>
        <w:t>Can have classes like retraced, loopy, teneted or no staff.</w:t>
      </w:r>
    </w:p>
    <w:p w14:paraId="29904E5A" w14:textId="0AA5DE55" w:rsidR="00047E03" w:rsidRDefault="00047E03">
      <w:pPr>
        <w:widowControl w:val="0"/>
        <w:autoSpaceDE w:val="0"/>
        <w:autoSpaceDN w:val="0"/>
        <w:adjustRightInd w:val="0"/>
        <w:spacing w:before="120" w:line="226" w:lineRule="auto"/>
        <w:jc w:val="both"/>
        <w:rPr>
          <w:noProof/>
        </w:rPr>
      </w:pPr>
      <w:r w:rsidRPr="00047E03">
        <w:rPr>
          <w:noProof/>
        </w:rPr>
        <w:t>Formation "N"</w:t>
      </w:r>
      <w:r w:rsidR="0082301C">
        <w:rPr>
          <w:noProof/>
        </w:rPr>
        <w:t xml:space="preserve"> </w:t>
      </w:r>
      <w:r w:rsidR="00221035">
        <w:rPr>
          <w:noProof/>
        </w:rPr>
        <w:t xml:space="preserve">– Generally depends on word formation which is depenedent on constancy and size.  </w:t>
      </w:r>
      <w:r w:rsidR="0082301C">
        <w:rPr>
          <w:noProof/>
        </w:rPr>
        <w:t xml:space="preserve"> </w:t>
      </w:r>
    </w:p>
    <w:p w14:paraId="7AB66E46" w14:textId="1F3BA912" w:rsidR="00047E03" w:rsidRDefault="00047E03">
      <w:pPr>
        <w:widowControl w:val="0"/>
        <w:autoSpaceDE w:val="0"/>
        <w:autoSpaceDN w:val="0"/>
        <w:adjustRightInd w:val="0"/>
        <w:spacing w:before="120" w:line="226" w:lineRule="auto"/>
        <w:jc w:val="both"/>
        <w:rPr>
          <w:noProof/>
        </w:rPr>
      </w:pPr>
      <w:r w:rsidRPr="00047E03">
        <w:rPr>
          <w:noProof/>
        </w:rPr>
        <w:t>Staff of "D"</w:t>
      </w:r>
      <w:r w:rsidR="0082301C">
        <w:rPr>
          <w:noProof/>
        </w:rPr>
        <w:t xml:space="preserve"> -</w:t>
      </w:r>
      <w:r w:rsidR="00603A1E" w:rsidRPr="00603A1E">
        <w:rPr>
          <w:noProof/>
        </w:rPr>
        <w:t xml:space="preserve"> </w:t>
      </w:r>
      <w:r w:rsidR="00603A1E" w:rsidRPr="00047E03">
        <w:rPr>
          <w:noProof/>
        </w:rPr>
        <w:t>Staff of "D"</w:t>
      </w:r>
      <w:r w:rsidR="00603A1E">
        <w:rPr>
          <w:noProof/>
        </w:rPr>
        <w:t xml:space="preserve"> is dependent on </w:t>
      </w:r>
      <w:r w:rsidR="00603A1E" w:rsidRPr="00047E03">
        <w:rPr>
          <w:noProof/>
        </w:rPr>
        <w:t>Staff of "</w:t>
      </w:r>
      <w:r w:rsidR="00603A1E">
        <w:rPr>
          <w:noProof/>
        </w:rPr>
        <w:t>A</w:t>
      </w:r>
      <w:r w:rsidR="00603A1E" w:rsidRPr="00047E03">
        <w:rPr>
          <w:noProof/>
        </w:rPr>
        <w:t>"</w:t>
      </w:r>
      <w:r w:rsidR="00603A1E">
        <w:rPr>
          <w:noProof/>
        </w:rPr>
        <w:t xml:space="preserve"> and can have retraced, loopy and no staff classes.</w:t>
      </w:r>
      <w:r w:rsidR="0082301C">
        <w:rPr>
          <w:noProof/>
        </w:rPr>
        <w:t xml:space="preserve"> </w:t>
      </w:r>
      <w:r w:rsidRPr="00047E03">
        <w:rPr>
          <w:noProof/>
        </w:rPr>
        <w:tab/>
      </w:r>
    </w:p>
    <w:p w14:paraId="76D45B17" w14:textId="19FE6E66" w:rsidR="00047E03" w:rsidRDefault="00047E03">
      <w:pPr>
        <w:widowControl w:val="0"/>
        <w:autoSpaceDE w:val="0"/>
        <w:autoSpaceDN w:val="0"/>
        <w:adjustRightInd w:val="0"/>
        <w:spacing w:before="120" w:line="226" w:lineRule="auto"/>
        <w:jc w:val="both"/>
        <w:rPr>
          <w:noProof/>
        </w:rPr>
      </w:pPr>
      <w:r w:rsidRPr="00047E03">
        <w:rPr>
          <w:noProof/>
        </w:rPr>
        <w:t>Exit stroke "D"</w:t>
      </w:r>
      <w:r w:rsidR="0082301C">
        <w:rPr>
          <w:noProof/>
        </w:rPr>
        <w:t xml:space="preserve"> </w:t>
      </w:r>
      <w:r w:rsidR="00603A1E">
        <w:rPr>
          <w:noProof/>
        </w:rPr>
        <w:t xml:space="preserve">– </w:t>
      </w:r>
      <w:r w:rsidR="00603A1E" w:rsidRPr="00047E03">
        <w:rPr>
          <w:noProof/>
        </w:rPr>
        <w:t>Exit stroke "D"</w:t>
      </w:r>
      <w:r w:rsidR="00603A1E">
        <w:rPr>
          <w:noProof/>
        </w:rPr>
        <w:t xml:space="preserve"> is dependent on Entry stroke </w:t>
      </w:r>
      <w:r w:rsidR="00603A1E" w:rsidRPr="00047E03">
        <w:rPr>
          <w:noProof/>
        </w:rPr>
        <w:t>"A"</w:t>
      </w:r>
      <w:r w:rsidR="00603A1E">
        <w:rPr>
          <w:noProof/>
        </w:rPr>
        <w:t>.</w:t>
      </w:r>
      <w:r w:rsidR="0082301C">
        <w:rPr>
          <w:noProof/>
        </w:rPr>
        <w:t xml:space="preserve"> </w:t>
      </w:r>
      <w:r w:rsidRPr="00047E03">
        <w:rPr>
          <w:noProof/>
        </w:rPr>
        <w:tab/>
      </w:r>
    </w:p>
    <w:p w14:paraId="09B445F2" w14:textId="55CAA34B" w:rsidR="00047E03" w:rsidRDefault="00047E03">
      <w:pPr>
        <w:widowControl w:val="0"/>
        <w:autoSpaceDE w:val="0"/>
        <w:autoSpaceDN w:val="0"/>
        <w:adjustRightInd w:val="0"/>
        <w:spacing w:before="120" w:line="226" w:lineRule="auto"/>
        <w:jc w:val="both"/>
        <w:rPr>
          <w:noProof/>
        </w:rPr>
      </w:pPr>
      <w:r w:rsidRPr="00047E03">
        <w:rPr>
          <w:noProof/>
        </w:rPr>
        <w:t>Word formation</w:t>
      </w:r>
      <w:r w:rsidR="0082301C">
        <w:rPr>
          <w:noProof/>
        </w:rPr>
        <w:t xml:space="preserve">  -</w:t>
      </w:r>
      <w:r w:rsidR="00603A1E">
        <w:rPr>
          <w:noProof/>
        </w:rPr>
        <w:t>Word formation is whether the word has been formed correctly or not and is dependent on constancy .</w:t>
      </w:r>
    </w:p>
    <w:p w14:paraId="4D2D995A" w14:textId="68195CED" w:rsidR="00047E03" w:rsidRPr="00047E03" w:rsidRDefault="00047E03" w:rsidP="00047E03">
      <w:pPr>
        <w:widowControl w:val="0"/>
        <w:autoSpaceDE w:val="0"/>
        <w:autoSpaceDN w:val="0"/>
        <w:adjustRightInd w:val="0"/>
        <w:spacing w:before="120" w:line="226" w:lineRule="auto"/>
        <w:jc w:val="both"/>
        <w:rPr>
          <w:noProof/>
        </w:rPr>
      </w:pPr>
      <w:r w:rsidRPr="00047E03">
        <w:rPr>
          <w:noProof/>
        </w:rPr>
        <w:t>Constancy</w:t>
      </w:r>
      <w:r w:rsidR="0082301C">
        <w:rPr>
          <w:noProof/>
        </w:rPr>
        <w:t xml:space="preserve"> </w:t>
      </w:r>
      <w:r w:rsidR="00603A1E">
        <w:rPr>
          <w:noProof/>
        </w:rPr>
        <w:t xml:space="preserve">– </w:t>
      </w:r>
      <w:r w:rsidR="00603A1E" w:rsidRPr="00047E03">
        <w:rPr>
          <w:noProof/>
        </w:rPr>
        <w:t>Constancy</w:t>
      </w:r>
      <w:r w:rsidR="00603A1E">
        <w:rPr>
          <w:noProof/>
        </w:rPr>
        <w:t xml:space="preserve"> is dependent on Size which is dependent on </w:t>
      </w:r>
      <w:r w:rsidR="0082301C">
        <w:rPr>
          <w:noProof/>
        </w:rPr>
        <w:t xml:space="preserve"> </w:t>
      </w:r>
      <w:r w:rsidR="00603A1E">
        <w:rPr>
          <w:noProof/>
        </w:rPr>
        <w:t>dimension and letter spacing.</w:t>
      </w:r>
      <w:r>
        <w:rPr>
          <w:noProof/>
        </w:rPr>
        <w:t xml:space="preserve">                       </w:t>
      </w:r>
    </w:p>
    <w:p w14:paraId="53591F8B" w14:textId="77777777" w:rsidR="00221035" w:rsidRPr="00047E03" w:rsidRDefault="00221035" w:rsidP="00047E03">
      <w:pPr>
        <w:widowControl w:val="0"/>
        <w:autoSpaceDE w:val="0"/>
        <w:autoSpaceDN w:val="0"/>
        <w:adjustRightInd w:val="0"/>
        <w:spacing w:before="120" w:line="226" w:lineRule="auto"/>
        <w:jc w:val="both"/>
        <w:rPr>
          <w:noProof/>
        </w:rPr>
      </w:pPr>
    </w:p>
    <w:p w14:paraId="110024D5" w14:textId="37998BE1" w:rsidR="00161B6A" w:rsidRPr="00047E03" w:rsidRDefault="002D0824" w:rsidP="00E8692E">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E8692E">
        <w:rPr>
          <w:b/>
          <w:bCs/>
          <w:spacing w:val="24"/>
          <w:kern w:val="1"/>
          <w:sz w:val="24"/>
          <w:szCs w:val="24"/>
        </w:rPr>
        <w:t xml:space="preserve">Task 1 Data </w:t>
      </w:r>
      <w:r w:rsidR="00090C68">
        <w:rPr>
          <w:b/>
          <w:bCs/>
          <w:spacing w:val="24"/>
          <w:kern w:val="1"/>
          <w:sz w:val="24"/>
          <w:szCs w:val="24"/>
        </w:rPr>
        <w:t>Annotation</w:t>
      </w:r>
    </w:p>
    <w:p w14:paraId="0703F35F" w14:textId="77777777" w:rsidR="00161B6A" w:rsidRDefault="00161B6A" w:rsidP="00E8692E">
      <w:pPr>
        <w:widowControl w:val="0"/>
        <w:autoSpaceDE w:val="0"/>
        <w:autoSpaceDN w:val="0"/>
        <w:adjustRightInd w:val="0"/>
        <w:rPr>
          <w:b/>
          <w:bCs/>
          <w:spacing w:val="24"/>
          <w:kern w:val="1"/>
        </w:rPr>
      </w:pPr>
    </w:p>
    <w:p w14:paraId="0BFC5545" w14:textId="7A946966" w:rsidR="00D12D2E" w:rsidRDefault="00D12D2E" w:rsidP="0035195F">
      <w:pPr>
        <w:widowControl w:val="0"/>
        <w:autoSpaceDE w:val="0"/>
        <w:autoSpaceDN w:val="0"/>
        <w:adjustRightInd w:val="0"/>
        <w:rPr>
          <w:b/>
          <w:bCs/>
          <w:spacing w:val="24"/>
          <w:kern w:val="1"/>
          <w:sz w:val="24"/>
          <w:szCs w:val="24"/>
        </w:rPr>
      </w:pPr>
    </w:p>
    <w:p w14:paraId="2A9C5CCD" w14:textId="1FB72BB1" w:rsidR="001F72FF" w:rsidRDefault="001F72FF" w:rsidP="0035195F">
      <w:pPr>
        <w:widowControl w:val="0"/>
        <w:autoSpaceDE w:val="0"/>
        <w:autoSpaceDN w:val="0"/>
        <w:adjustRightInd w:val="0"/>
        <w:rPr>
          <w:b/>
          <w:bCs/>
          <w:spacing w:val="24"/>
          <w:kern w:val="1"/>
          <w:sz w:val="24"/>
          <w:szCs w:val="24"/>
        </w:rPr>
      </w:pPr>
    </w:p>
    <w:p w14:paraId="5113F70C" w14:textId="26EF4AB0" w:rsidR="001F72FF" w:rsidRDefault="001F72FF" w:rsidP="0035195F">
      <w:pPr>
        <w:widowControl w:val="0"/>
        <w:autoSpaceDE w:val="0"/>
        <w:autoSpaceDN w:val="0"/>
        <w:adjustRightInd w:val="0"/>
        <w:rPr>
          <w:b/>
          <w:bCs/>
          <w:spacing w:val="24"/>
          <w:kern w:val="1"/>
          <w:sz w:val="24"/>
          <w:szCs w:val="24"/>
        </w:rPr>
      </w:pPr>
    </w:p>
    <w:p w14:paraId="451106B9" w14:textId="06CD0B69" w:rsidR="001F72FF" w:rsidRDefault="001F72FF" w:rsidP="0035195F">
      <w:pPr>
        <w:widowControl w:val="0"/>
        <w:autoSpaceDE w:val="0"/>
        <w:autoSpaceDN w:val="0"/>
        <w:adjustRightInd w:val="0"/>
        <w:rPr>
          <w:b/>
          <w:bCs/>
          <w:spacing w:val="24"/>
          <w:kern w:val="1"/>
          <w:sz w:val="24"/>
          <w:szCs w:val="24"/>
        </w:rPr>
      </w:pPr>
    </w:p>
    <w:p w14:paraId="033B6D0D" w14:textId="658788E8" w:rsidR="001F72FF" w:rsidRDefault="001F72FF" w:rsidP="0035195F">
      <w:pPr>
        <w:widowControl w:val="0"/>
        <w:autoSpaceDE w:val="0"/>
        <w:autoSpaceDN w:val="0"/>
        <w:adjustRightInd w:val="0"/>
        <w:rPr>
          <w:b/>
          <w:bCs/>
          <w:spacing w:val="24"/>
          <w:kern w:val="1"/>
          <w:sz w:val="24"/>
          <w:szCs w:val="24"/>
        </w:rPr>
      </w:pPr>
    </w:p>
    <w:p w14:paraId="1B9C139C" w14:textId="77777777" w:rsidR="001F72FF" w:rsidRDefault="001F72FF" w:rsidP="0035195F">
      <w:pPr>
        <w:widowControl w:val="0"/>
        <w:autoSpaceDE w:val="0"/>
        <w:autoSpaceDN w:val="0"/>
        <w:adjustRightInd w:val="0"/>
        <w:rPr>
          <w:b/>
          <w:bCs/>
          <w:spacing w:val="24"/>
          <w:kern w:val="1"/>
          <w:sz w:val="24"/>
          <w:szCs w:val="24"/>
        </w:rPr>
      </w:pPr>
    </w:p>
    <w:p w14:paraId="1A863CDB" w14:textId="129743AA" w:rsidR="002D0824" w:rsidRPr="0035195F" w:rsidRDefault="002D0824" w:rsidP="0035195F">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EC52A9">
        <w:rPr>
          <w:b/>
          <w:bCs/>
          <w:spacing w:val="24"/>
          <w:kern w:val="1"/>
          <w:sz w:val="24"/>
          <w:szCs w:val="24"/>
        </w:rPr>
        <w:t xml:space="preserve">Task </w:t>
      </w:r>
      <w:r w:rsidR="00E8692E">
        <w:rPr>
          <w:b/>
          <w:bCs/>
          <w:spacing w:val="24"/>
          <w:kern w:val="1"/>
          <w:sz w:val="24"/>
          <w:szCs w:val="24"/>
        </w:rPr>
        <w:t>2</w:t>
      </w:r>
      <w:r w:rsidR="00FF7356">
        <w:rPr>
          <w:b/>
          <w:bCs/>
          <w:spacing w:val="24"/>
          <w:kern w:val="1"/>
          <w:sz w:val="24"/>
          <w:szCs w:val="24"/>
        </w:rPr>
        <w:t xml:space="preserve"> </w:t>
      </w:r>
      <w:r w:rsidR="00FF7356" w:rsidRPr="00FF7356">
        <w:rPr>
          <w:b/>
          <w:bCs/>
          <w:spacing w:val="24"/>
          <w:kern w:val="1"/>
          <w:sz w:val="24"/>
          <w:szCs w:val="24"/>
        </w:rPr>
        <w:t>Bay</w:t>
      </w:r>
      <w:r w:rsidR="00FF7356">
        <w:rPr>
          <w:b/>
          <w:bCs/>
          <w:spacing w:val="24"/>
          <w:kern w:val="1"/>
          <w:sz w:val="24"/>
          <w:szCs w:val="24"/>
        </w:rPr>
        <w:t>e</w:t>
      </w:r>
      <w:r w:rsidR="00FF7356" w:rsidRPr="00FF7356">
        <w:rPr>
          <w:b/>
          <w:bCs/>
          <w:spacing w:val="24"/>
          <w:kern w:val="1"/>
          <w:sz w:val="24"/>
          <w:szCs w:val="24"/>
        </w:rPr>
        <w:t>sian</w:t>
      </w:r>
      <w:r w:rsidR="00FF7356">
        <w:rPr>
          <w:b/>
          <w:bCs/>
          <w:spacing w:val="24"/>
          <w:kern w:val="1"/>
          <w:sz w:val="24"/>
          <w:szCs w:val="24"/>
        </w:rPr>
        <w:t xml:space="preserve"> </w:t>
      </w:r>
      <w:r w:rsidR="00FF7356" w:rsidRPr="00FF7356">
        <w:rPr>
          <w:b/>
          <w:bCs/>
          <w:spacing w:val="24"/>
          <w:kern w:val="1"/>
          <w:sz w:val="24"/>
          <w:szCs w:val="24"/>
        </w:rPr>
        <w:t>inference</w:t>
      </w:r>
    </w:p>
    <w:p w14:paraId="05443E98" w14:textId="69F15412" w:rsidR="00FF7356" w:rsidRDefault="00FF7356" w:rsidP="00FF7356">
      <w:pPr>
        <w:widowControl w:val="0"/>
        <w:autoSpaceDE w:val="0"/>
        <w:autoSpaceDN w:val="0"/>
        <w:adjustRightInd w:val="0"/>
        <w:spacing w:before="120" w:line="226" w:lineRule="auto"/>
        <w:jc w:val="both"/>
        <w:rPr>
          <w:spacing w:val="5"/>
          <w:kern w:val="1"/>
        </w:rPr>
      </w:pPr>
      <w:r>
        <w:rPr>
          <w:spacing w:val="5"/>
          <w:kern w:val="1"/>
        </w:rPr>
        <w:t xml:space="preserve">First, we use thresholding to </w:t>
      </w:r>
      <w:r w:rsidRPr="00FF7356">
        <w:rPr>
          <w:spacing w:val="5"/>
          <w:kern w:val="1"/>
        </w:rPr>
        <w:t>determine if two variables are independent or not</w:t>
      </w:r>
      <w:r>
        <w:rPr>
          <w:spacing w:val="5"/>
          <w:kern w:val="1"/>
        </w:rPr>
        <w:t>. In this process we eliminate a few conditional probability distributions.</w:t>
      </w:r>
    </w:p>
    <w:p w14:paraId="6A3330BF" w14:textId="27FDDB27" w:rsidR="00FF7356" w:rsidRDefault="00FF7356" w:rsidP="00FF7356">
      <w:pPr>
        <w:widowControl w:val="0"/>
        <w:autoSpaceDE w:val="0"/>
        <w:autoSpaceDN w:val="0"/>
        <w:adjustRightInd w:val="0"/>
        <w:spacing w:before="120" w:line="226" w:lineRule="auto"/>
        <w:jc w:val="both"/>
        <w:rPr>
          <w:spacing w:val="5"/>
          <w:kern w:val="1"/>
        </w:rPr>
      </w:pPr>
      <w:r>
        <w:rPr>
          <w:spacing w:val="5"/>
          <w:kern w:val="1"/>
        </w:rPr>
        <w:t xml:space="preserve">Next, we create Bayesian models using the pgmpy library. These are </w:t>
      </w:r>
      <w:r w:rsidRPr="00FF7356">
        <w:rPr>
          <w:spacing w:val="5"/>
          <w:kern w:val="1"/>
        </w:rPr>
        <w:t xml:space="preserve">Directed Acyclic Graphs (DAG) with a directed link between two correlated variables. </w:t>
      </w:r>
    </w:p>
    <w:p w14:paraId="50CD2CDA" w14:textId="507D1763" w:rsidR="00FF7356" w:rsidRDefault="00FF7356" w:rsidP="00FF7356">
      <w:pPr>
        <w:widowControl w:val="0"/>
        <w:autoSpaceDE w:val="0"/>
        <w:autoSpaceDN w:val="0"/>
        <w:adjustRightInd w:val="0"/>
        <w:spacing w:before="120" w:line="226" w:lineRule="auto"/>
        <w:jc w:val="both"/>
        <w:rPr>
          <w:spacing w:val="5"/>
          <w:kern w:val="1"/>
        </w:rPr>
      </w:pPr>
      <w:r>
        <w:rPr>
          <w:spacing w:val="5"/>
          <w:kern w:val="1"/>
        </w:rPr>
        <w:t xml:space="preserve">We first add the edges to the Bayesian model where each edge is a link between a parent node and a child node. After adding the edges to the </w:t>
      </w:r>
      <w:r w:rsidR="00062D1D">
        <w:rPr>
          <w:spacing w:val="5"/>
          <w:kern w:val="1"/>
        </w:rPr>
        <w:t>model,</w:t>
      </w:r>
      <w:r>
        <w:rPr>
          <w:spacing w:val="5"/>
          <w:kern w:val="1"/>
        </w:rPr>
        <w:t xml:space="preserve"> I have added the corresponding marginal and conditional probabilities in the </w:t>
      </w:r>
      <w:bookmarkStart w:id="1" w:name="_Hlk2979339"/>
      <w:r>
        <w:rPr>
          <w:spacing w:val="5"/>
          <w:kern w:val="1"/>
        </w:rPr>
        <w:t>TabularCPD</w:t>
      </w:r>
      <w:bookmarkEnd w:id="1"/>
      <w:r>
        <w:rPr>
          <w:spacing w:val="5"/>
          <w:kern w:val="1"/>
        </w:rPr>
        <w:t xml:space="preserve"> table.</w:t>
      </w:r>
    </w:p>
    <w:p w14:paraId="78710A44" w14:textId="032590AD" w:rsidR="00FF7356" w:rsidRDefault="00062D1D">
      <w:pPr>
        <w:widowControl w:val="0"/>
        <w:autoSpaceDE w:val="0"/>
        <w:autoSpaceDN w:val="0"/>
        <w:adjustRightInd w:val="0"/>
        <w:spacing w:before="120" w:line="226" w:lineRule="auto"/>
        <w:jc w:val="both"/>
        <w:rPr>
          <w:spacing w:val="5"/>
          <w:kern w:val="1"/>
        </w:rPr>
      </w:pPr>
      <w:r>
        <w:rPr>
          <w:spacing w:val="5"/>
          <w:kern w:val="1"/>
        </w:rPr>
        <w:t>For all the nodes which do not have any dependency i.e. do not have a parent we add their data from their marginal distribution.</w:t>
      </w:r>
    </w:p>
    <w:p w14:paraId="532BDC8B" w14:textId="3FF17CF6" w:rsidR="00062D1D" w:rsidRDefault="00062D1D">
      <w:pPr>
        <w:widowControl w:val="0"/>
        <w:autoSpaceDE w:val="0"/>
        <w:autoSpaceDN w:val="0"/>
        <w:adjustRightInd w:val="0"/>
        <w:spacing w:before="120" w:line="226" w:lineRule="auto"/>
        <w:jc w:val="both"/>
        <w:rPr>
          <w:spacing w:val="5"/>
          <w:kern w:val="1"/>
        </w:rPr>
      </w:pPr>
      <w:r>
        <w:rPr>
          <w:spacing w:val="5"/>
          <w:kern w:val="1"/>
        </w:rPr>
        <w:t xml:space="preserve">After adding all the variables in the TabularCPD, I have added all the variables to the model. Further I have calculated inference and then conducted sampling using forward_sample. The number of samples for all the models is kept at 50000 </w:t>
      </w:r>
    </w:p>
    <w:p w14:paraId="7E23274E" w14:textId="71BE3F34" w:rsidR="00062D1D" w:rsidRDefault="00062D1D">
      <w:pPr>
        <w:widowControl w:val="0"/>
        <w:autoSpaceDE w:val="0"/>
        <w:autoSpaceDN w:val="0"/>
        <w:adjustRightInd w:val="0"/>
        <w:spacing w:before="120" w:line="226" w:lineRule="auto"/>
        <w:jc w:val="both"/>
        <w:rPr>
          <w:spacing w:val="5"/>
          <w:kern w:val="1"/>
        </w:rPr>
      </w:pPr>
      <w:r>
        <w:rPr>
          <w:spacing w:val="5"/>
          <w:kern w:val="1"/>
        </w:rPr>
        <w:t>Lastly, I have calculated and printed the K2 score for each model.</w:t>
      </w:r>
    </w:p>
    <w:p w14:paraId="347282E0" w14:textId="163C24E7" w:rsidR="00062D1D" w:rsidRDefault="00062D1D">
      <w:pPr>
        <w:widowControl w:val="0"/>
        <w:autoSpaceDE w:val="0"/>
        <w:autoSpaceDN w:val="0"/>
        <w:adjustRightInd w:val="0"/>
        <w:spacing w:before="120" w:line="226" w:lineRule="auto"/>
        <w:jc w:val="both"/>
        <w:rPr>
          <w:spacing w:val="5"/>
          <w:kern w:val="1"/>
        </w:rPr>
      </w:pPr>
      <w:r>
        <w:rPr>
          <w:spacing w:val="5"/>
          <w:kern w:val="1"/>
        </w:rPr>
        <w:t>Some of the models are as follows:</w:t>
      </w:r>
    </w:p>
    <w:p w14:paraId="6E5EFCBD" w14:textId="25818462" w:rsidR="00062D1D" w:rsidRDefault="001F7617" w:rsidP="001F7617">
      <w:pPr>
        <w:widowControl w:val="0"/>
        <w:autoSpaceDE w:val="0"/>
        <w:autoSpaceDN w:val="0"/>
        <w:adjustRightInd w:val="0"/>
        <w:spacing w:before="120" w:line="226" w:lineRule="auto"/>
        <w:jc w:val="center"/>
        <w:rPr>
          <w:spacing w:val="5"/>
          <w:kern w:val="1"/>
        </w:rPr>
      </w:pPr>
      <w:r>
        <w:rPr>
          <w:noProof/>
        </w:rPr>
        <w:drawing>
          <wp:inline distT="0" distB="0" distL="0" distR="0" wp14:anchorId="39A994B7" wp14:editId="12078FBD">
            <wp:extent cx="3409950" cy="25622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3475" cy="2579878"/>
                    </a:xfrm>
                    <a:prstGeom prst="rect">
                      <a:avLst/>
                    </a:prstGeom>
                  </pic:spPr>
                </pic:pic>
              </a:graphicData>
            </a:graphic>
          </wp:inline>
        </w:drawing>
      </w:r>
    </w:p>
    <w:p w14:paraId="1CED9102" w14:textId="265B4072" w:rsidR="00062D1D" w:rsidRDefault="0035195F">
      <w:pPr>
        <w:widowControl w:val="0"/>
        <w:autoSpaceDE w:val="0"/>
        <w:autoSpaceDN w:val="0"/>
        <w:adjustRightInd w:val="0"/>
        <w:spacing w:before="120" w:line="226" w:lineRule="auto"/>
        <w:jc w:val="both"/>
        <w:rPr>
          <w:spacing w:val="5"/>
          <w:kern w:val="1"/>
        </w:rPr>
      </w:pPr>
      <w:r>
        <w:rPr>
          <w:spacing w:val="5"/>
          <w:kern w:val="1"/>
        </w:rPr>
        <w:tab/>
      </w:r>
      <w:r>
        <w:rPr>
          <w:spacing w:val="5"/>
          <w:kern w:val="1"/>
        </w:rPr>
        <w:tab/>
      </w:r>
      <w:r>
        <w:rPr>
          <w:spacing w:val="5"/>
          <w:kern w:val="1"/>
        </w:rPr>
        <w:tab/>
      </w:r>
      <w:r>
        <w:rPr>
          <w:spacing w:val="5"/>
          <w:kern w:val="1"/>
        </w:rPr>
        <w:tab/>
        <w:t xml:space="preserve">Figure 5 </w:t>
      </w:r>
    </w:p>
    <w:p w14:paraId="65BA1373" w14:textId="3539EB08" w:rsidR="00062D1D" w:rsidRDefault="0035195F" w:rsidP="001F7617">
      <w:pPr>
        <w:widowControl w:val="0"/>
        <w:autoSpaceDE w:val="0"/>
        <w:autoSpaceDN w:val="0"/>
        <w:adjustRightInd w:val="0"/>
        <w:spacing w:before="120" w:line="226" w:lineRule="auto"/>
        <w:jc w:val="center"/>
        <w:rPr>
          <w:spacing w:val="5"/>
          <w:kern w:val="1"/>
        </w:rPr>
      </w:pPr>
      <w:r>
        <w:rPr>
          <w:noProof/>
        </w:rPr>
        <w:drawing>
          <wp:inline distT="0" distB="0" distL="0" distR="0" wp14:anchorId="09FA6A07" wp14:editId="334B935D">
            <wp:extent cx="3077210" cy="2419140"/>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7210" cy="2419140"/>
                    </a:xfrm>
                    <a:prstGeom prst="rect">
                      <a:avLst/>
                    </a:prstGeom>
                  </pic:spPr>
                </pic:pic>
              </a:graphicData>
            </a:graphic>
          </wp:inline>
        </w:drawing>
      </w:r>
    </w:p>
    <w:p w14:paraId="673B0681" w14:textId="1A7EAEE9" w:rsidR="0035195F" w:rsidRDefault="0035195F" w:rsidP="001F7617">
      <w:pPr>
        <w:widowControl w:val="0"/>
        <w:autoSpaceDE w:val="0"/>
        <w:autoSpaceDN w:val="0"/>
        <w:adjustRightInd w:val="0"/>
        <w:spacing w:before="120" w:line="226" w:lineRule="auto"/>
        <w:rPr>
          <w:spacing w:val="5"/>
          <w:kern w:val="1"/>
        </w:rPr>
      </w:pPr>
      <w:r>
        <w:rPr>
          <w:spacing w:val="5"/>
          <w:kern w:val="1"/>
        </w:rPr>
        <w:lastRenderedPageBreak/>
        <w:tab/>
      </w:r>
      <w:r>
        <w:rPr>
          <w:spacing w:val="5"/>
          <w:kern w:val="1"/>
        </w:rPr>
        <w:tab/>
      </w:r>
      <w:r>
        <w:rPr>
          <w:spacing w:val="5"/>
          <w:kern w:val="1"/>
        </w:rPr>
        <w:tab/>
      </w:r>
      <w:r>
        <w:rPr>
          <w:spacing w:val="5"/>
          <w:kern w:val="1"/>
        </w:rPr>
        <w:tab/>
        <w:t>Figure 6</w:t>
      </w:r>
    </w:p>
    <w:p w14:paraId="6EDA3802" w14:textId="512DDB18" w:rsidR="001F7617" w:rsidRDefault="001F7617" w:rsidP="001F7617">
      <w:pPr>
        <w:widowControl w:val="0"/>
        <w:autoSpaceDE w:val="0"/>
        <w:autoSpaceDN w:val="0"/>
        <w:adjustRightInd w:val="0"/>
        <w:spacing w:before="120" w:line="226" w:lineRule="auto"/>
        <w:rPr>
          <w:spacing w:val="5"/>
          <w:kern w:val="1"/>
        </w:rPr>
      </w:pPr>
      <w:r>
        <w:rPr>
          <w:spacing w:val="5"/>
          <w:kern w:val="1"/>
        </w:rPr>
        <w:t>The best model is the model with the best K2 score. The best model among all of my models is</w:t>
      </w:r>
      <w:r w:rsidR="004C6C8C">
        <w:rPr>
          <w:spacing w:val="5"/>
          <w:kern w:val="1"/>
        </w:rPr>
        <w:t>:</w:t>
      </w:r>
    </w:p>
    <w:p w14:paraId="5912AE60" w14:textId="5879BF2A" w:rsidR="004C6C8C" w:rsidRDefault="004C6C8C" w:rsidP="0035195F">
      <w:pPr>
        <w:widowControl w:val="0"/>
        <w:autoSpaceDE w:val="0"/>
        <w:autoSpaceDN w:val="0"/>
        <w:adjustRightInd w:val="0"/>
        <w:spacing w:before="120" w:line="226" w:lineRule="auto"/>
        <w:jc w:val="center"/>
        <w:rPr>
          <w:spacing w:val="5"/>
          <w:kern w:val="1"/>
        </w:rPr>
      </w:pPr>
      <w:r>
        <w:rPr>
          <w:noProof/>
        </w:rPr>
        <w:drawing>
          <wp:inline distT="0" distB="0" distL="0" distR="0" wp14:anchorId="51A79F40" wp14:editId="269530CB">
            <wp:extent cx="3076575" cy="245716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771" cy="2487667"/>
                    </a:xfrm>
                    <a:prstGeom prst="rect">
                      <a:avLst/>
                    </a:prstGeom>
                  </pic:spPr>
                </pic:pic>
              </a:graphicData>
            </a:graphic>
          </wp:inline>
        </w:drawing>
      </w:r>
    </w:p>
    <w:p w14:paraId="01E6A609" w14:textId="715D7A80" w:rsidR="004C6C8C" w:rsidRDefault="0035195F" w:rsidP="001F7617">
      <w:pPr>
        <w:widowControl w:val="0"/>
        <w:autoSpaceDE w:val="0"/>
        <w:autoSpaceDN w:val="0"/>
        <w:adjustRightInd w:val="0"/>
        <w:spacing w:before="120" w:line="226" w:lineRule="auto"/>
        <w:rPr>
          <w:spacing w:val="5"/>
          <w:kern w:val="1"/>
        </w:rPr>
      </w:pPr>
      <w:r>
        <w:rPr>
          <w:spacing w:val="5"/>
          <w:kern w:val="1"/>
        </w:rPr>
        <w:tab/>
      </w:r>
      <w:r>
        <w:rPr>
          <w:spacing w:val="5"/>
          <w:kern w:val="1"/>
        </w:rPr>
        <w:tab/>
      </w:r>
      <w:r>
        <w:rPr>
          <w:spacing w:val="5"/>
          <w:kern w:val="1"/>
        </w:rPr>
        <w:tab/>
      </w:r>
      <w:r>
        <w:rPr>
          <w:spacing w:val="5"/>
          <w:kern w:val="1"/>
        </w:rPr>
        <w:tab/>
        <w:t>Figure 7 Best Model</w:t>
      </w:r>
    </w:p>
    <w:p w14:paraId="24E15CD5" w14:textId="6A378445" w:rsidR="001F7617" w:rsidRDefault="001F7617" w:rsidP="001F7617">
      <w:pPr>
        <w:widowControl w:val="0"/>
        <w:autoSpaceDE w:val="0"/>
        <w:autoSpaceDN w:val="0"/>
        <w:adjustRightInd w:val="0"/>
        <w:spacing w:before="120" w:line="226" w:lineRule="auto"/>
        <w:rPr>
          <w:spacing w:val="5"/>
          <w:kern w:val="1"/>
        </w:rPr>
      </w:pPr>
      <w:r>
        <w:rPr>
          <w:spacing w:val="5"/>
          <w:kern w:val="1"/>
        </w:rPr>
        <w:t>In the next step of this task I have calculated the high and low probability of th. Below are the results:</w:t>
      </w:r>
    </w:p>
    <w:p w14:paraId="6409B587" w14:textId="77777777" w:rsidR="001F7617" w:rsidRPr="001F7617" w:rsidRDefault="001F7617" w:rsidP="001F7617">
      <w:pPr>
        <w:widowControl w:val="0"/>
        <w:autoSpaceDE w:val="0"/>
        <w:autoSpaceDN w:val="0"/>
        <w:adjustRightInd w:val="0"/>
        <w:spacing w:before="120" w:line="226" w:lineRule="auto"/>
        <w:rPr>
          <w:spacing w:val="5"/>
          <w:kern w:val="1"/>
        </w:rPr>
      </w:pPr>
      <w:r w:rsidRPr="001F7617">
        <w:rPr>
          <w:spacing w:val="5"/>
          <w:kern w:val="1"/>
        </w:rPr>
        <w:t>The high probability of th is: 0.049</w:t>
      </w:r>
    </w:p>
    <w:p w14:paraId="31426EB1" w14:textId="6B336D79" w:rsidR="001F7617" w:rsidRDefault="001F7617" w:rsidP="001F7617">
      <w:pPr>
        <w:widowControl w:val="0"/>
        <w:autoSpaceDE w:val="0"/>
        <w:autoSpaceDN w:val="0"/>
        <w:adjustRightInd w:val="0"/>
        <w:spacing w:before="120" w:line="226" w:lineRule="auto"/>
        <w:rPr>
          <w:spacing w:val="5"/>
          <w:kern w:val="1"/>
        </w:rPr>
      </w:pPr>
      <w:r w:rsidRPr="001F7617">
        <w:rPr>
          <w:spacing w:val="5"/>
          <w:kern w:val="1"/>
        </w:rPr>
        <w:t>The low probability of th is: 0.0001</w:t>
      </w:r>
    </w:p>
    <w:p w14:paraId="2EFBB17F" w14:textId="77777777" w:rsidR="001F7617" w:rsidRDefault="001F7617" w:rsidP="001F7617">
      <w:pPr>
        <w:widowControl w:val="0"/>
        <w:autoSpaceDE w:val="0"/>
        <w:autoSpaceDN w:val="0"/>
        <w:adjustRightInd w:val="0"/>
        <w:spacing w:before="120" w:line="226" w:lineRule="auto"/>
        <w:rPr>
          <w:spacing w:val="5"/>
          <w:kern w:val="1"/>
        </w:rPr>
      </w:pPr>
    </w:p>
    <w:p w14:paraId="0AA75D17" w14:textId="77777777" w:rsidR="00062D1D" w:rsidRDefault="00062D1D">
      <w:pPr>
        <w:widowControl w:val="0"/>
        <w:autoSpaceDE w:val="0"/>
        <w:autoSpaceDN w:val="0"/>
        <w:adjustRightInd w:val="0"/>
        <w:spacing w:before="120" w:line="226" w:lineRule="auto"/>
        <w:jc w:val="both"/>
        <w:rPr>
          <w:spacing w:val="5"/>
          <w:kern w:val="1"/>
        </w:rPr>
      </w:pPr>
    </w:p>
    <w:p w14:paraId="79E1A13E" w14:textId="53121FF5" w:rsidR="007C7D8E" w:rsidRDefault="007C7D8E">
      <w:pPr>
        <w:widowControl w:val="0"/>
        <w:autoSpaceDE w:val="0"/>
        <w:autoSpaceDN w:val="0"/>
        <w:adjustRightInd w:val="0"/>
        <w:spacing w:before="120" w:line="226" w:lineRule="auto"/>
        <w:jc w:val="both"/>
        <w:rPr>
          <w:b/>
          <w:bCs/>
          <w:spacing w:val="24"/>
          <w:kern w:val="1"/>
          <w:sz w:val="24"/>
          <w:szCs w:val="24"/>
        </w:rPr>
      </w:pPr>
      <w:r>
        <w:rPr>
          <w:b/>
          <w:bCs/>
          <w:spacing w:val="24"/>
          <w:kern w:val="1"/>
          <w:sz w:val="24"/>
          <w:szCs w:val="24"/>
        </w:rPr>
        <w:t>4</w:t>
      </w:r>
      <w:r>
        <w:rPr>
          <w:b/>
          <w:bCs/>
          <w:spacing w:val="24"/>
          <w:kern w:val="1"/>
          <w:sz w:val="24"/>
          <w:szCs w:val="24"/>
        </w:rPr>
        <w:tab/>
        <w:t xml:space="preserve">Task </w:t>
      </w:r>
      <w:r w:rsidR="00AD0C87">
        <w:rPr>
          <w:b/>
          <w:bCs/>
          <w:spacing w:val="24"/>
          <w:kern w:val="1"/>
          <w:sz w:val="24"/>
          <w:szCs w:val="24"/>
        </w:rPr>
        <w:t>3</w:t>
      </w:r>
      <w:r w:rsidR="002B590B">
        <w:rPr>
          <w:b/>
          <w:bCs/>
          <w:spacing w:val="24"/>
          <w:kern w:val="1"/>
          <w:sz w:val="24"/>
          <w:szCs w:val="24"/>
        </w:rPr>
        <w:t xml:space="preserve"> Markov Network Construction and Inference</w:t>
      </w:r>
    </w:p>
    <w:p w14:paraId="609B8C1A" w14:textId="77777777" w:rsidR="004C1D3C" w:rsidRPr="004C1D3C" w:rsidRDefault="004C1D3C" w:rsidP="004C1D3C">
      <w:pPr>
        <w:widowControl w:val="0"/>
        <w:autoSpaceDE w:val="0"/>
        <w:autoSpaceDN w:val="0"/>
        <w:adjustRightInd w:val="0"/>
        <w:spacing w:before="120" w:line="226" w:lineRule="auto"/>
        <w:jc w:val="both"/>
        <w:rPr>
          <w:spacing w:val="5"/>
          <w:kern w:val="1"/>
        </w:rPr>
      </w:pPr>
    </w:p>
    <w:p w14:paraId="4A5AB7E8" w14:textId="7EF6499A" w:rsidR="004C1D3C" w:rsidRDefault="00753B73" w:rsidP="004C1D3C">
      <w:pPr>
        <w:widowControl w:val="0"/>
        <w:autoSpaceDE w:val="0"/>
        <w:autoSpaceDN w:val="0"/>
        <w:adjustRightInd w:val="0"/>
        <w:spacing w:before="120" w:line="226" w:lineRule="auto"/>
        <w:jc w:val="both"/>
        <w:rPr>
          <w:iCs/>
          <w:spacing w:val="5"/>
          <w:kern w:val="1"/>
        </w:rPr>
      </w:pPr>
      <w:r>
        <w:rPr>
          <w:iCs/>
          <w:spacing w:val="5"/>
          <w:kern w:val="1"/>
        </w:rPr>
        <w:t>I have c</w:t>
      </w:r>
      <w:r w:rsidR="004C1D3C" w:rsidRPr="004C1D3C">
        <w:rPr>
          <w:iCs/>
          <w:spacing w:val="5"/>
          <w:kern w:val="1"/>
        </w:rPr>
        <w:t>onvert</w:t>
      </w:r>
      <w:r>
        <w:rPr>
          <w:iCs/>
          <w:spacing w:val="5"/>
          <w:kern w:val="1"/>
        </w:rPr>
        <w:t>ed</w:t>
      </w:r>
      <w:r w:rsidR="004C1D3C" w:rsidRPr="004C1D3C">
        <w:rPr>
          <w:iCs/>
          <w:spacing w:val="5"/>
          <w:kern w:val="1"/>
        </w:rPr>
        <w:t xml:space="preserve"> </w:t>
      </w:r>
      <w:r>
        <w:rPr>
          <w:iCs/>
          <w:spacing w:val="5"/>
          <w:kern w:val="1"/>
        </w:rPr>
        <w:t>my</w:t>
      </w:r>
      <w:r w:rsidR="004C1D3C" w:rsidRPr="004C1D3C">
        <w:rPr>
          <w:iCs/>
          <w:spacing w:val="5"/>
          <w:kern w:val="1"/>
        </w:rPr>
        <w:t xml:space="preserve"> best Bayesian network into a Markov network using moralization. </w:t>
      </w:r>
      <w:r>
        <w:rPr>
          <w:iCs/>
          <w:spacing w:val="5"/>
          <w:kern w:val="1"/>
        </w:rPr>
        <w:t xml:space="preserve">I have calculated </w:t>
      </w:r>
      <w:r w:rsidR="004C1D3C" w:rsidRPr="004C1D3C">
        <w:rPr>
          <w:iCs/>
          <w:spacing w:val="5"/>
          <w:kern w:val="1"/>
        </w:rPr>
        <w:t xml:space="preserve">Bayesian network </w:t>
      </w:r>
      <w:r>
        <w:rPr>
          <w:iCs/>
          <w:spacing w:val="5"/>
          <w:kern w:val="1"/>
        </w:rPr>
        <w:t xml:space="preserve">inference </w:t>
      </w:r>
      <w:r w:rsidR="004C1D3C" w:rsidRPr="004C1D3C">
        <w:rPr>
          <w:iCs/>
          <w:spacing w:val="5"/>
          <w:kern w:val="1"/>
        </w:rPr>
        <w:t>and the Markov network</w:t>
      </w:r>
      <w:r>
        <w:rPr>
          <w:iCs/>
          <w:spacing w:val="5"/>
          <w:kern w:val="1"/>
        </w:rPr>
        <w:t xml:space="preserve"> inference</w:t>
      </w:r>
      <w:r w:rsidR="004C1D3C" w:rsidRPr="004C1D3C">
        <w:rPr>
          <w:iCs/>
          <w:spacing w:val="5"/>
          <w:kern w:val="1"/>
        </w:rPr>
        <w:t xml:space="preserve"> in terms of computation time</w:t>
      </w:r>
      <w:r>
        <w:rPr>
          <w:iCs/>
          <w:spacing w:val="5"/>
          <w:kern w:val="1"/>
        </w:rPr>
        <w:t>.</w:t>
      </w:r>
    </w:p>
    <w:p w14:paraId="49728EBB" w14:textId="3DDA2A95" w:rsidR="00753B73" w:rsidRDefault="00753B73" w:rsidP="004C1D3C">
      <w:pPr>
        <w:widowControl w:val="0"/>
        <w:autoSpaceDE w:val="0"/>
        <w:autoSpaceDN w:val="0"/>
        <w:adjustRightInd w:val="0"/>
        <w:spacing w:before="120" w:line="226" w:lineRule="auto"/>
        <w:jc w:val="both"/>
        <w:rPr>
          <w:iCs/>
          <w:spacing w:val="5"/>
          <w:kern w:val="1"/>
        </w:rPr>
      </w:pPr>
      <w:r>
        <w:rPr>
          <w:iCs/>
          <w:spacing w:val="5"/>
          <w:kern w:val="1"/>
        </w:rPr>
        <w:t>Following are the results from the comparison between Bayesian Model and Markov Model:</w:t>
      </w:r>
    </w:p>
    <w:p w14:paraId="1263709B" w14:textId="44CECB8B" w:rsidR="00D25A7E" w:rsidRDefault="00753B73" w:rsidP="00753B73">
      <w:pPr>
        <w:widowControl w:val="0"/>
        <w:autoSpaceDE w:val="0"/>
        <w:autoSpaceDN w:val="0"/>
        <w:adjustRightInd w:val="0"/>
        <w:spacing w:before="120" w:line="226" w:lineRule="auto"/>
        <w:jc w:val="center"/>
        <w:rPr>
          <w:spacing w:val="5"/>
          <w:kern w:val="1"/>
        </w:rPr>
      </w:pPr>
      <w:r>
        <w:rPr>
          <w:noProof/>
        </w:rPr>
        <w:drawing>
          <wp:inline distT="0" distB="0" distL="0" distR="0" wp14:anchorId="6A6E7EC2" wp14:editId="2C01C0EE">
            <wp:extent cx="2181225" cy="2428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1225" cy="2428875"/>
                    </a:xfrm>
                    <a:prstGeom prst="rect">
                      <a:avLst/>
                    </a:prstGeom>
                  </pic:spPr>
                </pic:pic>
              </a:graphicData>
            </a:graphic>
          </wp:inline>
        </w:drawing>
      </w:r>
      <w:r>
        <w:rPr>
          <w:noProof/>
        </w:rPr>
        <w:drawing>
          <wp:inline distT="0" distB="0" distL="0" distR="0" wp14:anchorId="767281E9" wp14:editId="21EEBEEF">
            <wp:extent cx="2486025" cy="2514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2514600"/>
                    </a:xfrm>
                    <a:prstGeom prst="rect">
                      <a:avLst/>
                    </a:prstGeom>
                  </pic:spPr>
                </pic:pic>
              </a:graphicData>
            </a:graphic>
          </wp:inline>
        </w:drawing>
      </w:r>
    </w:p>
    <w:p w14:paraId="72398797" w14:textId="0BAC1D21" w:rsidR="001717E8" w:rsidRPr="00D12D2E" w:rsidRDefault="00753B73" w:rsidP="00D12D2E">
      <w:pPr>
        <w:widowControl w:val="0"/>
        <w:autoSpaceDE w:val="0"/>
        <w:autoSpaceDN w:val="0"/>
        <w:adjustRightInd w:val="0"/>
        <w:spacing w:before="120" w:line="226" w:lineRule="auto"/>
        <w:rPr>
          <w:spacing w:val="5"/>
          <w:kern w:val="1"/>
        </w:rPr>
      </w:pPr>
      <w:r>
        <w:rPr>
          <w:spacing w:val="5"/>
          <w:kern w:val="1"/>
        </w:rPr>
        <w:lastRenderedPageBreak/>
        <w:t xml:space="preserve">    Figure 8 Bayesian Model Inference</w:t>
      </w:r>
      <w:r>
        <w:rPr>
          <w:spacing w:val="5"/>
          <w:kern w:val="1"/>
        </w:rPr>
        <w:tab/>
        <w:t xml:space="preserve">   Figure 9 Markov Model Inference</w:t>
      </w:r>
    </w:p>
    <w:p w14:paraId="4797AEAE" w14:textId="77777777" w:rsidR="00090C68" w:rsidRDefault="00090C68">
      <w:pPr>
        <w:widowControl w:val="0"/>
        <w:autoSpaceDE w:val="0"/>
        <w:autoSpaceDN w:val="0"/>
        <w:adjustRightInd w:val="0"/>
        <w:rPr>
          <w:b/>
          <w:bCs/>
          <w:spacing w:val="24"/>
          <w:kern w:val="1"/>
          <w:sz w:val="24"/>
          <w:szCs w:val="24"/>
        </w:rPr>
      </w:pPr>
    </w:p>
    <w:p w14:paraId="07550F34" w14:textId="5984680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r>
      <w:r w:rsidR="00753B73">
        <w:rPr>
          <w:b/>
          <w:bCs/>
          <w:spacing w:val="24"/>
          <w:kern w:val="1"/>
          <w:sz w:val="24"/>
          <w:szCs w:val="24"/>
        </w:rPr>
        <w:t>Task 4 AND Dataset</w:t>
      </w:r>
    </w:p>
    <w:p w14:paraId="3B5E91D9" w14:textId="1F560D7E" w:rsidR="002D0824" w:rsidRDefault="00FD7DA8">
      <w:pPr>
        <w:widowControl w:val="0"/>
        <w:autoSpaceDE w:val="0"/>
        <w:autoSpaceDN w:val="0"/>
        <w:adjustRightInd w:val="0"/>
        <w:spacing w:before="120" w:line="226" w:lineRule="auto"/>
        <w:jc w:val="both"/>
        <w:rPr>
          <w:spacing w:val="5"/>
          <w:kern w:val="1"/>
        </w:rPr>
      </w:pPr>
      <w:r>
        <w:rPr>
          <w:spacing w:val="5"/>
          <w:kern w:val="1"/>
        </w:rPr>
        <w:t>In this task I have worked with the AND dataset. Firstly, I extracted the 9 features that I wanted i.e. x1 to x9.</w:t>
      </w:r>
    </w:p>
    <w:p w14:paraId="43504EEC" w14:textId="5F0B2288" w:rsidR="00FD7DA8" w:rsidRDefault="00FD7DA8">
      <w:pPr>
        <w:widowControl w:val="0"/>
        <w:autoSpaceDE w:val="0"/>
        <w:autoSpaceDN w:val="0"/>
        <w:adjustRightInd w:val="0"/>
        <w:spacing w:before="120" w:line="226" w:lineRule="auto"/>
        <w:jc w:val="both"/>
        <w:rPr>
          <w:spacing w:val="5"/>
          <w:kern w:val="1"/>
        </w:rPr>
      </w:pPr>
      <w:r>
        <w:rPr>
          <w:spacing w:val="5"/>
          <w:kern w:val="1"/>
        </w:rPr>
        <w:t>Now to look for the best model among this data I have applied HillClimbSearch which returns the best model.</w:t>
      </w:r>
    </w:p>
    <w:p w14:paraId="4938B431" w14:textId="65281399" w:rsidR="00FD7DA8" w:rsidRDefault="00FD7DA8">
      <w:pPr>
        <w:widowControl w:val="0"/>
        <w:autoSpaceDE w:val="0"/>
        <w:autoSpaceDN w:val="0"/>
        <w:adjustRightInd w:val="0"/>
        <w:spacing w:before="120" w:line="226" w:lineRule="auto"/>
        <w:jc w:val="both"/>
        <w:rPr>
          <w:spacing w:val="5"/>
          <w:kern w:val="1"/>
        </w:rPr>
      </w:pPr>
      <w:r>
        <w:rPr>
          <w:spacing w:val="5"/>
          <w:kern w:val="1"/>
        </w:rPr>
        <w:t>I have then calculated K2 score of that model which is displayed as below:</w:t>
      </w:r>
    </w:p>
    <w:p w14:paraId="4D84C4F9" w14:textId="77777777" w:rsidR="00FD7DA8" w:rsidRDefault="00FD7DA8">
      <w:pPr>
        <w:widowControl w:val="0"/>
        <w:autoSpaceDE w:val="0"/>
        <w:autoSpaceDN w:val="0"/>
        <w:adjustRightInd w:val="0"/>
        <w:spacing w:before="120" w:line="226" w:lineRule="auto"/>
        <w:jc w:val="both"/>
        <w:rPr>
          <w:spacing w:val="5"/>
          <w:kern w:val="1"/>
        </w:rPr>
      </w:pPr>
    </w:p>
    <w:p w14:paraId="11728897" w14:textId="77777777" w:rsidR="00FD7DA8" w:rsidRPr="00FD7DA8" w:rsidRDefault="00FD7DA8" w:rsidP="00FD7DA8">
      <w:pPr>
        <w:rPr>
          <w:rFonts w:ascii="Courier New" w:hAnsi="Courier New" w:cs="Courier New"/>
          <w:color w:val="212121"/>
          <w:sz w:val="21"/>
          <w:szCs w:val="21"/>
          <w:shd w:val="clear" w:color="auto" w:fill="FFFFFF"/>
        </w:rPr>
      </w:pPr>
      <w:r w:rsidRPr="00FD7DA8">
        <w:rPr>
          <w:rFonts w:ascii="Courier New" w:hAnsi="Courier New" w:cs="Courier New"/>
          <w:color w:val="212121"/>
          <w:sz w:val="21"/>
          <w:szCs w:val="21"/>
          <w:shd w:val="clear" w:color="auto" w:fill="FFFFFF"/>
        </w:rPr>
        <w:t>[('f3', 'f8'), ('f3', 'f9'), ('f3', 'f4'), ('f5', 'f9'), ('f5', 'f3'), ('f9', 'f1'), ('f9', 'f2'), ('f9', 'f4'), ('f9', 'f6'), ('f9', 'f7'), ('f9', 'f8')]</w:t>
      </w:r>
    </w:p>
    <w:p w14:paraId="5ABB2DA7" w14:textId="37A36E83" w:rsidR="00BB7200" w:rsidRPr="0091371A" w:rsidRDefault="00FD7DA8" w:rsidP="0091371A">
      <w:pPr>
        <w:widowControl w:val="0"/>
        <w:autoSpaceDE w:val="0"/>
        <w:autoSpaceDN w:val="0"/>
        <w:adjustRightInd w:val="0"/>
        <w:spacing w:before="120" w:line="226" w:lineRule="auto"/>
        <w:jc w:val="both"/>
        <w:rPr>
          <w:spacing w:val="5"/>
          <w:kern w:val="1"/>
        </w:rPr>
      </w:pPr>
      <w:r w:rsidRPr="00FD7DA8">
        <w:rPr>
          <w:rFonts w:ascii="Courier New" w:hAnsi="Courier New" w:cs="Courier New"/>
          <w:color w:val="212121"/>
          <w:sz w:val="21"/>
          <w:szCs w:val="21"/>
          <w:shd w:val="clear" w:color="auto" w:fill="FFFFFF"/>
        </w:rPr>
        <w:t>Model K2 Score: -9462.70489237</w:t>
      </w:r>
    </w:p>
    <w:p w14:paraId="3257FE2D" w14:textId="1B9D4B17" w:rsidR="00BB7200" w:rsidRDefault="00BB7200">
      <w:pPr>
        <w:widowControl w:val="0"/>
        <w:autoSpaceDE w:val="0"/>
        <w:autoSpaceDN w:val="0"/>
        <w:adjustRightInd w:val="0"/>
        <w:spacing w:before="240" w:after="40" w:line="226" w:lineRule="auto"/>
        <w:rPr>
          <w:b/>
          <w:bCs/>
          <w:spacing w:val="24"/>
          <w:kern w:val="1"/>
        </w:rPr>
      </w:pPr>
    </w:p>
    <w:p w14:paraId="7C566367" w14:textId="77777777" w:rsidR="0091371A" w:rsidRDefault="0091371A">
      <w:pPr>
        <w:widowControl w:val="0"/>
        <w:autoSpaceDE w:val="0"/>
        <w:autoSpaceDN w:val="0"/>
        <w:adjustRightInd w:val="0"/>
        <w:spacing w:before="240" w:after="40" w:line="226" w:lineRule="auto"/>
        <w:rPr>
          <w:b/>
          <w:bCs/>
          <w:spacing w:val="24"/>
          <w:kern w:val="1"/>
        </w:rPr>
      </w:pPr>
    </w:p>
    <w:p w14:paraId="268A7874" w14:textId="77777777" w:rsidR="00BB7200" w:rsidRDefault="00BB7200">
      <w:pPr>
        <w:widowControl w:val="0"/>
        <w:autoSpaceDE w:val="0"/>
        <w:autoSpaceDN w:val="0"/>
        <w:adjustRightInd w:val="0"/>
        <w:spacing w:before="240" w:after="40" w:line="226" w:lineRule="auto"/>
        <w:rPr>
          <w:b/>
          <w:bCs/>
          <w:spacing w:val="24"/>
          <w:kern w:val="1"/>
        </w:rPr>
      </w:pPr>
    </w:p>
    <w:p w14:paraId="75554C72" w14:textId="366046D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3BA76D54" w14:textId="2AA970EF" w:rsidR="002D0824" w:rsidRDefault="00753B73">
      <w:pPr>
        <w:widowControl w:val="0"/>
        <w:autoSpaceDE w:val="0"/>
        <w:autoSpaceDN w:val="0"/>
        <w:adjustRightInd w:val="0"/>
        <w:spacing w:before="120" w:line="226" w:lineRule="auto"/>
        <w:jc w:val="both"/>
        <w:rPr>
          <w:spacing w:val="5"/>
          <w:kern w:val="1"/>
          <w:sz w:val="18"/>
          <w:szCs w:val="18"/>
        </w:rPr>
      </w:pPr>
      <w:r>
        <w:rPr>
          <w:spacing w:val="5"/>
          <w:kern w:val="1"/>
          <w:sz w:val="18"/>
          <w:szCs w:val="18"/>
        </w:rPr>
        <w:t>[1]-</w:t>
      </w:r>
      <w:r w:rsidR="00891589" w:rsidRPr="00891589">
        <w:rPr>
          <w:spacing w:val="5"/>
          <w:kern w:val="1"/>
          <w:sz w:val="18"/>
          <w:szCs w:val="18"/>
        </w:rPr>
        <w:t>https://medium.freecodecamp.org/an-introduction-to-explainable-ai-and-why-we-need-it-a326417dd000</w:t>
      </w:r>
    </w:p>
    <w:p w14:paraId="0A23AA2A" w14:textId="518EFE52" w:rsidR="00753B73" w:rsidRDefault="00753B73">
      <w:pPr>
        <w:widowControl w:val="0"/>
        <w:autoSpaceDE w:val="0"/>
        <w:autoSpaceDN w:val="0"/>
        <w:adjustRightInd w:val="0"/>
        <w:spacing w:before="120" w:line="226" w:lineRule="auto"/>
        <w:jc w:val="both"/>
        <w:rPr>
          <w:spacing w:val="5"/>
          <w:kern w:val="1"/>
          <w:sz w:val="18"/>
          <w:szCs w:val="18"/>
        </w:rPr>
      </w:pPr>
      <w:r>
        <w:rPr>
          <w:spacing w:val="5"/>
          <w:kern w:val="1"/>
          <w:sz w:val="18"/>
          <w:szCs w:val="18"/>
        </w:rPr>
        <w:t>[2]-</w:t>
      </w:r>
      <w:r w:rsidRPr="00753B73">
        <w:t xml:space="preserve"> </w:t>
      </w:r>
      <w:r w:rsidR="00891589" w:rsidRPr="00891589">
        <w:t>https://simmachines.com/explainable-ai/</w:t>
      </w:r>
    </w:p>
    <w:p w14:paraId="67197C7B" w14:textId="3528E00D" w:rsidR="0091371A" w:rsidRDefault="00753B73">
      <w:pPr>
        <w:widowControl w:val="0"/>
        <w:autoSpaceDE w:val="0"/>
        <w:autoSpaceDN w:val="0"/>
        <w:adjustRightInd w:val="0"/>
        <w:spacing w:before="120" w:line="226" w:lineRule="auto"/>
        <w:jc w:val="both"/>
      </w:pPr>
      <w:r>
        <w:rPr>
          <w:spacing w:val="5"/>
          <w:kern w:val="1"/>
          <w:sz w:val="18"/>
          <w:szCs w:val="18"/>
        </w:rPr>
        <w:t>[3]-</w:t>
      </w:r>
      <w:r w:rsidRPr="00753B73">
        <w:t xml:space="preserve"> </w:t>
      </w:r>
      <w:r w:rsidR="00891589" w:rsidRPr="00891589">
        <w:t>https://en.wikipedia.org/wiki/Explainable_artificial_intelligence</w:t>
      </w:r>
    </w:p>
    <w:p w14:paraId="75D5FF6C" w14:textId="77777777" w:rsidR="00090C68" w:rsidRDefault="00090C68">
      <w:pPr>
        <w:widowControl w:val="0"/>
        <w:autoSpaceDE w:val="0"/>
        <w:autoSpaceDN w:val="0"/>
        <w:adjustRightInd w:val="0"/>
        <w:spacing w:before="120" w:line="226" w:lineRule="auto"/>
        <w:jc w:val="both"/>
      </w:pPr>
      <w:r>
        <w:t>[4]-</w:t>
      </w:r>
    </w:p>
    <w:p w14:paraId="7C282045" w14:textId="5117B115" w:rsidR="00090C68" w:rsidRDefault="00090C68">
      <w:pPr>
        <w:widowControl w:val="0"/>
        <w:autoSpaceDE w:val="0"/>
        <w:autoSpaceDN w:val="0"/>
        <w:adjustRightInd w:val="0"/>
        <w:spacing w:before="120" w:line="226" w:lineRule="auto"/>
        <w:jc w:val="both"/>
        <w:rPr>
          <w:spacing w:val="5"/>
          <w:kern w:val="1"/>
        </w:rPr>
      </w:pPr>
      <w:r>
        <w:t xml:space="preserve">[5]-  </w:t>
      </w:r>
    </w:p>
    <w:sectPr w:rsidR="00090C68"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15178"/>
    <w:rsid w:val="000442FD"/>
    <w:rsid w:val="000446EB"/>
    <w:rsid w:val="00047E03"/>
    <w:rsid w:val="00062D1D"/>
    <w:rsid w:val="00063CC2"/>
    <w:rsid w:val="00090C68"/>
    <w:rsid w:val="000E6E45"/>
    <w:rsid w:val="0012011E"/>
    <w:rsid w:val="00161B6A"/>
    <w:rsid w:val="001717E8"/>
    <w:rsid w:val="001F72FF"/>
    <w:rsid w:val="001F7617"/>
    <w:rsid w:val="00221035"/>
    <w:rsid w:val="002B590B"/>
    <w:rsid w:val="002D0824"/>
    <w:rsid w:val="0035195F"/>
    <w:rsid w:val="003B3D17"/>
    <w:rsid w:val="004C1D3C"/>
    <w:rsid w:val="004C6C8C"/>
    <w:rsid w:val="004F37AC"/>
    <w:rsid w:val="00535394"/>
    <w:rsid w:val="00603A1E"/>
    <w:rsid w:val="00716A56"/>
    <w:rsid w:val="00753B73"/>
    <w:rsid w:val="00777F9D"/>
    <w:rsid w:val="007C7D8E"/>
    <w:rsid w:val="007E1E14"/>
    <w:rsid w:val="0082301C"/>
    <w:rsid w:val="008304B0"/>
    <w:rsid w:val="00891589"/>
    <w:rsid w:val="008E5474"/>
    <w:rsid w:val="0091371A"/>
    <w:rsid w:val="00953FF5"/>
    <w:rsid w:val="009A6637"/>
    <w:rsid w:val="00A61B67"/>
    <w:rsid w:val="00A667B5"/>
    <w:rsid w:val="00AA600A"/>
    <w:rsid w:val="00AD0C87"/>
    <w:rsid w:val="00B33221"/>
    <w:rsid w:val="00B7141E"/>
    <w:rsid w:val="00BB7200"/>
    <w:rsid w:val="00BC1C8D"/>
    <w:rsid w:val="00BE485F"/>
    <w:rsid w:val="00C640C2"/>
    <w:rsid w:val="00C71ADE"/>
    <w:rsid w:val="00CB60F5"/>
    <w:rsid w:val="00CD4CC7"/>
    <w:rsid w:val="00D12D2E"/>
    <w:rsid w:val="00D25A7E"/>
    <w:rsid w:val="00D3645C"/>
    <w:rsid w:val="00D811E4"/>
    <w:rsid w:val="00DA5CF4"/>
    <w:rsid w:val="00DB0664"/>
    <w:rsid w:val="00E8692E"/>
    <w:rsid w:val="00EC52A9"/>
    <w:rsid w:val="00F46E00"/>
    <w:rsid w:val="00FD7DA8"/>
    <w:rsid w:val="00FE2C10"/>
    <w:rsid w:val="00FF7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EA0E8EE8-7957-406A-BA3C-D50B506B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61B67"/>
    <w:rPr>
      <w:color w:val="605E5C"/>
      <w:shd w:val="clear" w:color="auto" w:fill="E1DFDD"/>
    </w:rPr>
  </w:style>
  <w:style w:type="paragraph" w:styleId="ListParagraph">
    <w:name w:val="List Paragraph"/>
    <w:basedOn w:val="Normal"/>
    <w:uiPriority w:val="34"/>
    <w:qFormat/>
    <w:rsid w:val="00A61B67"/>
    <w:pPr>
      <w:ind w:left="720"/>
      <w:contextualSpacing/>
    </w:pPr>
  </w:style>
  <w:style w:type="paragraph" w:styleId="BalloonText">
    <w:name w:val="Balloon Text"/>
    <w:basedOn w:val="Normal"/>
    <w:link w:val="BalloonTextChar"/>
    <w:uiPriority w:val="99"/>
    <w:semiHidden/>
    <w:unhideWhenUsed/>
    <w:rsid w:val="00EC52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2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177135">
      <w:bodyDiv w:val="1"/>
      <w:marLeft w:val="0"/>
      <w:marRight w:val="0"/>
      <w:marTop w:val="0"/>
      <w:marBottom w:val="0"/>
      <w:divBdr>
        <w:top w:val="none" w:sz="0" w:space="0" w:color="auto"/>
        <w:left w:val="none" w:sz="0" w:space="0" w:color="auto"/>
        <w:bottom w:val="none" w:sz="0" w:space="0" w:color="auto"/>
        <w:right w:val="none" w:sz="0" w:space="0" w:color="auto"/>
      </w:divBdr>
    </w:div>
    <w:div w:id="447162292">
      <w:bodyDiv w:val="1"/>
      <w:marLeft w:val="0"/>
      <w:marRight w:val="0"/>
      <w:marTop w:val="0"/>
      <w:marBottom w:val="0"/>
      <w:divBdr>
        <w:top w:val="none" w:sz="0" w:space="0" w:color="auto"/>
        <w:left w:val="none" w:sz="0" w:space="0" w:color="auto"/>
        <w:bottom w:val="none" w:sz="0" w:space="0" w:color="auto"/>
        <w:right w:val="none" w:sz="0" w:space="0" w:color="auto"/>
      </w:divBdr>
    </w:div>
    <w:div w:id="507989720">
      <w:bodyDiv w:val="1"/>
      <w:marLeft w:val="0"/>
      <w:marRight w:val="0"/>
      <w:marTop w:val="0"/>
      <w:marBottom w:val="0"/>
      <w:divBdr>
        <w:top w:val="none" w:sz="0" w:space="0" w:color="auto"/>
        <w:left w:val="none" w:sz="0" w:space="0" w:color="auto"/>
        <w:bottom w:val="none" w:sz="0" w:space="0" w:color="auto"/>
        <w:right w:val="none" w:sz="0" w:space="0" w:color="auto"/>
      </w:divBdr>
    </w:div>
    <w:div w:id="571622336">
      <w:bodyDiv w:val="1"/>
      <w:marLeft w:val="0"/>
      <w:marRight w:val="0"/>
      <w:marTop w:val="0"/>
      <w:marBottom w:val="0"/>
      <w:divBdr>
        <w:top w:val="none" w:sz="0" w:space="0" w:color="auto"/>
        <w:left w:val="none" w:sz="0" w:space="0" w:color="auto"/>
        <w:bottom w:val="none" w:sz="0" w:space="0" w:color="auto"/>
        <w:right w:val="none" w:sz="0" w:space="0" w:color="auto"/>
      </w:divBdr>
    </w:div>
    <w:div w:id="875391015">
      <w:bodyDiv w:val="1"/>
      <w:marLeft w:val="0"/>
      <w:marRight w:val="0"/>
      <w:marTop w:val="0"/>
      <w:marBottom w:val="0"/>
      <w:divBdr>
        <w:top w:val="none" w:sz="0" w:space="0" w:color="auto"/>
        <w:left w:val="none" w:sz="0" w:space="0" w:color="auto"/>
        <w:bottom w:val="none" w:sz="0" w:space="0" w:color="auto"/>
        <w:right w:val="none" w:sz="0" w:space="0" w:color="auto"/>
      </w:divBdr>
    </w:div>
    <w:div w:id="1500582020">
      <w:bodyDiv w:val="1"/>
      <w:marLeft w:val="0"/>
      <w:marRight w:val="0"/>
      <w:marTop w:val="0"/>
      <w:marBottom w:val="0"/>
      <w:divBdr>
        <w:top w:val="none" w:sz="0" w:space="0" w:color="auto"/>
        <w:left w:val="none" w:sz="0" w:space="0" w:color="auto"/>
        <w:bottom w:val="none" w:sz="0" w:space="0" w:color="auto"/>
        <w:right w:val="none" w:sz="0" w:space="0" w:color="auto"/>
      </w:divBdr>
    </w:div>
    <w:div w:id="1654067986">
      <w:bodyDiv w:val="1"/>
      <w:marLeft w:val="0"/>
      <w:marRight w:val="0"/>
      <w:marTop w:val="0"/>
      <w:marBottom w:val="0"/>
      <w:divBdr>
        <w:top w:val="none" w:sz="0" w:space="0" w:color="auto"/>
        <w:left w:val="none" w:sz="0" w:space="0" w:color="auto"/>
        <w:bottom w:val="none" w:sz="0" w:space="0" w:color="auto"/>
        <w:right w:val="none" w:sz="0" w:space="0" w:color="auto"/>
      </w:divBdr>
    </w:div>
    <w:div w:id="1919750658">
      <w:bodyDiv w:val="1"/>
      <w:marLeft w:val="0"/>
      <w:marRight w:val="0"/>
      <w:marTop w:val="0"/>
      <w:marBottom w:val="0"/>
      <w:divBdr>
        <w:top w:val="none" w:sz="0" w:space="0" w:color="auto"/>
        <w:left w:val="none" w:sz="0" w:space="0" w:color="auto"/>
        <w:bottom w:val="none" w:sz="0" w:space="0" w:color="auto"/>
        <w:right w:val="none" w:sz="0" w:space="0" w:color="auto"/>
      </w:divBdr>
    </w:div>
    <w:div w:id="199822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hippo@cs.cranberry.lemon.ed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Abhishek Bhave</cp:lastModifiedBy>
  <cp:revision>26</cp:revision>
  <dcterms:created xsi:type="dcterms:W3CDTF">2019-03-09T04:48:00Z</dcterms:created>
  <dcterms:modified xsi:type="dcterms:W3CDTF">2019-04-04T21:01:00Z</dcterms:modified>
</cp:coreProperties>
</file>